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24795B">
      <w:pPr>
        <w:spacing w:line="15" w:lineRule="exact"/>
        <w:rPr>
          <w:rFonts w:ascii="Times New Roman" w:eastAsia="Times New Roman" w:hAnsi="Times New Roman"/>
          <w:sz w:val="24"/>
        </w:rPr>
      </w:pPr>
      <w:bookmarkStart w:id="0" w:name="page1"/>
      <w:bookmarkEnd w:id="0"/>
    </w:p>
    <w:p w:rsidR="008A1FBB" w:rsidRPr="0000745B" w:rsidRDefault="008A1FBB" w:rsidP="008A1FBB">
      <w:pPr>
        <w:rPr>
          <w:rFonts w:ascii="Arial" w:hAnsi="Arial"/>
          <w:b/>
          <w:bCs/>
          <w:sz w:val="24"/>
          <w:szCs w:val="24"/>
        </w:rPr>
      </w:pPr>
      <w:r>
        <w:rPr>
          <w:rFonts w:ascii="Arial" w:hAnsi="Arial"/>
          <w:b/>
          <w:bCs/>
          <w:sz w:val="24"/>
          <w:szCs w:val="24"/>
        </w:rPr>
        <w:t xml:space="preserve">                        </w:t>
      </w:r>
      <w:r w:rsidRPr="0000745B">
        <w:rPr>
          <w:rFonts w:ascii="Arial" w:hAnsi="Arial"/>
          <w:b/>
          <w:bCs/>
          <w:sz w:val="24"/>
          <w:szCs w:val="24"/>
        </w:rPr>
        <w:t>National Institute Of Technology, Hamirpur (H.P)</w:t>
      </w:r>
    </w:p>
    <w:p w:rsidR="008A1FBB" w:rsidRPr="0000745B" w:rsidRDefault="008A1FBB" w:rsidP="008A1FBB">
      <w:pPr>
        <w:rPr>
          <w:rFonts w:ascii="Arial" w:hAnsi="Arial"/>
          <w:b/>
          <w:bCs/>
          <w:sz w:val="24"/>
          <w:szCs w:val="24"/>
        </w:rPr>
      </w:pPr>
      <w:r w:rsidRPr="0000745B">
        <w:rPr>
          <w:rFonts w:ascii="Arial" w:hAnsi="Arial"/>
          <w:b/>
          <w:bCs/>
          <w:sz w:val="24"/>
          <w:szCs w:val="24"/>
        </w:rPr>
        <w:t xml:space="preserve">                                 Innovative Research Incubation Club</w:t>
      </w:r>
    </w:p>
    <w:p w:rsidR="008A1FBB" w:rsidRPr="0000745B" w:rsidRDefault="008A1FBB" w:rsidP="008A1FBB">
      <w:pPr>
        <w:rPr>
          <w:rFonts w:ascii="Arial" w:hAnsi="Arial"/>
          <w:b/>
          <w:bCs/>
          <w:sz w:val="24"/>
          <w:szCs w:val="24"/>
        </w:rPr>
      </w:pPr>
      <w:r w:rsidRPr="0000745B">
        <w:rPr>
          <w:rFonts w:ascii="Arial" w:hAnsi="Arial"/>
          <w:b/>
          <w:bCs/>
          <w:sz w:val="24"/>
          <w:szCs w:val="24"/>
        </w:rPr>
        <w:t xml:space="preserve">                           Innovative Research Project Proposal/Format</w:t>
      </w:r>
    </w:p>
    <w:p w:rsidR="008A1FBB" w:rsidRPr="008A1FBB" w:rsidRDefault="008A1FBB" w:rsidP="008A1FBB">
      <w:pPr>
        <w:rPr>
          <w:rFonts w:ascii="Arial" w:hAnsi="Arial"/>
          <w:sz w:val="22"/>
          <w:szCs w:val="22"/>
        </w:rPr>
      </w:pPr>
    </w:p>
    <w:p w:rsidR="00000000" w:rsidRPr="008A1FBB" w:rsidRDefault="0024795B">
      <w:pPr>
        <w:spacing w:line="0" w:lineRule="atLeast"/>
        <w:rPr>
          <w:rFonts w:ascii="Times New Roman" w:eastAsia="Times New Roman" w:hAnsi="Times New Roman"/>
          <w:b/>
          <w:sz w:val="22"/>
          <w:szCs w:val="22"/>
        </w:rPr>
      </w:pPr>
      <w:r w:rsidRPr="008A1FBB">
        <w:rPr>
          <w:rFonts w:ascii="Times New Roman" w:eastAsia="Times New Roman" w:hAnsi="Times New Roman"/>
          <w:b/>
          <w:sz w:val="22"/>
          <w:szCs w:val="22"/>
        </w:rPr>
        <w:t>Research Project Title</w:t>
      </w:r>
    </w:p>
    <w:p w:rsidR="00000000" w:rsidRPr="008A1FBB" w:rsidRDefault="0024795B">
      <w:pPr>
        <w:spacing w:line="251" w:lineRule="exact"/>
        <w:rPr>
          <w:rFonts w:ascii="Times New Roman" w:eastAsia="Times New Roman" w:hAnsi="Times New Roman"/>
          <w:sz w:val="22"/>
          <w:szCs w:val="22"/>
        </w:rPr>
      </w:pPr>
    </w:p>
    <w:p w:rsidR="00000000" w:rsidRPr="008A1FBB" w:rsidRDefault="0024795B">
      <w:pPr>
        <w:spacing w:line="236" w:lineRule="auto"/>
        <w:jc w:val="both"/>
        <w:rPr>
          <w:rFonts w:ascii="Times New Roman" w:eastAsia="Times New Roman" w:hAnsi="Times New Roman"/>
          <w:sz w:val="22"/>
          <w:szCs w:val="22"/>
          <w:u w:val="single"/>
        </w:rPr>
      </w:pPr>
      <w:r w:rsidRPr="008A1FBB">
        <w:rPr>
          <w:rFonts w:ascii="Times New Roman" w:eastAsia="Times New Roman" w:hAnsi="Times New Roman"/>
          <w:sz w:val="22"/>
          <w:szCs w:val="22"/>
          <w:u w:val="single"/>
        </w:rPr>
        <w:t>Diffie-Hellmann Key Exchange with Elliptic Curves (ECC) and Advanced Encryption Standard (AES) Based Security Framework for Internet of Things a</w:t>
      </w:r>
      <w:r w:rsidRPr="008A1FBB">
        <w:rPr>
          <w:rFonts w:ascii="Times New Roman" w:eastAsia="Times New Roman" w:hAnsi="Times New Roman"/>
          <w:sz w:val="22"/>
          <w:szCs w:val="22"/>
          <w:u w:val="single"/>
        </w:rPr>
        <w:t>nd Cloud Computing</w:t>
      </w:r>
    </w:p>
    <w:p w:rsidR="00000000" w:rsidRPr="008A1FBB" w:rsidRDefault="0024795B">
      <w:pPr>
        <w:spacing w:line="200" w:lineRule="exact"/>
        <w:rPr>
          <w:rFonts w:ascii="Times New Roman" w:eastAsia="Times New Roman" w:hAnsi="Times New Roman"/>
          <w:sz w:val="22"/>
          <w:szCs w:val="22"/>
          <w:u w:val="single"/>
        </w:rPr>
      </w:pPr>
    </w:p>
    <w:p w:rsidR="00000000" w:rsidRDefault="0024795B">
      <w:pPr>
        <w:spacing w:line="200" w:lineRule="exact"/>
        <w:rPr>
          <w:rFonts w:ascii="Times New Roman" w:eastAsia="Times New Roman" w:hAnsi="Times New Roman"/>
          <w:sz w:val="24"/>
        </w:rPr>
      </w:pPr>
    </w:p>
    <w:p w:rsidR="00000000" w:rsidRDefault="0024795B">
      <w:pPr>
        <w:spacing w:line="297" w:lineRule="exact"/>
        <w:rPr>
          <w:rFonts w:ascii="Times New Roman" w:eastAsia="Times New Roman" w:hAnsi="Times New Roman"/>
          <w:sz w:val="24"/>
        </w:rPr>
      </w:pPr>
    </w:p>
    <w:p w:rsidR="00000000" w:rsidRPr="008A1FBB" w:rsidRDefault="0024795B">
      <w:pPr>
        <w:spacing w:line="0" w:lineRule="atLeast"/>
        <w:rPr>
          <w:rFonts w:ascii="Times New Roman" w:eastAsia="Times New Roman" w:hAnsi="Times New Roman"/>
          <w:b/>
          <w:sz w:val="22"/>
          <w:szCs w:val="22"/>
        </w:rPr>
      </w:pPr>
      <w:r w:rsidRPr="008A1FBB">
        <w:rPr>
          <w:rFonts w:ascii="Times New Roman" w:eastAsia="Times New Roman" w:hAnsi="Times New Roman"/>
          <w:b/>
          <w:sz w:val="22"/>
          <w:szCs w:val="22"/>
        </w:rPr>
        <w:t>Project Description</w:t>
      </w:r>
    </w:p>
    <w:p w:rsidR="00000000" w:rsidRPr="008A1FBB" w:rsidRDefault="0024795B">
      <w:pPr>
        <w:spacing w:line="398" w:lineRule="exact"/>
        <w:rPr>
          <w:rFonts w:ascii="Times New Roman" w:eastAsia="Times New Roman" w:hAnsi="Times New Roman"/>
          <w:sz w:val="22"/>
          <w:szCs w:val="22"/>
        </w:rPr>
      </w:pPr>
      <w:r w:rsidRPr="008A1FBB">
        <w:rPr>
          <w:rFonts w:ascii="Times New Roman" w:eastAsia="Times New Roman" w:hAnsi="Times New Roman"/>
          <w:b/>
          <w:sz w:val="22"/>
          <w:szCs w:val="22"/>
        </w:rPr>
        <w:pict>
          <v:line id="_x0000_s1026" style="position:absolute;z-index:-251680256" from="-5.6pt,2.85pt" to="445.75pt,2.85pt" o:allowincell="f" o:userdrawn="t" strokeweight=".48pt"/>
        </w:pict>
      </w:r>
      <w:r w:rsidRPr="008A1FBB">
        <w:rPr>
          <w:rFonts w:ascii="Times New Roman" w:eastAsia="Times New Roman" w:hAnsi="Times New Roman"/>
          <w:b/>
          <w:sz w:val="22"/>
          <w:szCs w:val="22"/>
        </w:rPr>
        <w:pict>
          <v:line id="_x0000_s1027" style="position:absolute;z-index:-251679232" from="-5.35pt,2.6pt" to="-5.35pt,497.7pt" o:allowincell="f" o:userdrawn="t" strokeweight=".16931mm"/>
        </w:pict>
      </w:r>
      <w:r w:rsidRPr="008A1FBB">
        <w:rPr>
          <w:rFonts w:ascii="Times New Roman" w:eastAsia="Times New Roman" w:hAnsi="Times New Roman"/>
          <w:b/>
          <w:sz w:val="22"/>
          <w:szCs w:val="22"/>
        </w:rPr>
        <w:pict>
          <v:line id="_x0000_s1028" style="position:absolute;z-index:-251678208" from="-5.6pt,497.45pt" to="445.75pt,497.45pt" o:allowincell="f" o:userdrawn="t" strokeweight=".48pt"/>
        </w:pict>
      </w:r>
      <w:r w:rsidRPr="008A1FBB">
        <w:rPr>
          <w:rFonts w:ascii="Times New Roman" w:eastAsia="Times New Roman" w:hAnsi="Times New Roman"/>
          <w:b/>
          <w:sz w:val="22"/>
          <w:szCs w:val="22"/>
        </w:rPr>
        <w:pict>
          <v:line id="_x0000_s1029" style="position:absolute;z-index:-251677184" from="445.5pt,2.6pt" to="445.5pt,497.7pt" o:allowincell="f" o:userdrawn="t" strokeweight=".16931mm"/>
        </w:pict>
      </w:r>
    </w:p>
    <w:p w:rsidR="00000000" w:rsidRPr="008A1FBB" w:rsidRDefault="0024795B">
      <w:pPr>
        <w:spacing w:line="234" w:lineRule="auto"/>
        <w:ind w:right="22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rPr>
        <w:t xml:space="preserve">Abstract: </w:t>
      </w:r>
      <w:r w:rsidRPr="008A1FBB">
        <w:rPr>
          <w:rFonts w:ascii="Times New Roman" w:eastAsia="Times New Roman" w:hAnsi="Times New Roman" w:cs="Times New Roman"/>
          <w:sz w:val="22"/>
          <w:szCs w:val="22"/>
          <w:u w:val="single"/>
        </w:rPr>
        <w:t>The Internet of Things is integrating information systems, places, users and</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Billions of constrained devices into one global network. This network requires secure and private means of communications.</w:t>
      </w:r>
      <w:r w:rsidRPr="008A1FBB">
        <w:rPr>
          <w:rFonts w:ascii="Times New Roman" w:eastAsia="Times New Roman" w:hAnsi="Times New Roman" w:cs="Times New Roman"/>
          <w:sz w:val="22"/>
          <w:szCs w:val="22"/>
          <w:u w:val="single"/>
        </w:rPr>
        <w:t>. We present Diffie-Hellman key exchange with elliptic curves and AES Cryptosystems which address the security issues in the heterogeneous IoT networks. The security strengths of variou</w:t>
      </w:r>
      <w:r w:rsidRPr="008A1FBB">
        <w:rPr>
          <w:rFonts w:ascii="Times New Roman" w:eastAsia="Times New Roman" w:hAnsi="Times New Roman" w:cs="Times New Roman"/>
          <w:sz w:val="22"/>
          <w:szCs w:val="22"/>
          <w:u w:val="single"/>
        </w:rPr>
        <w:t>s public key cryptosystems are analysed and ensured ECC is one of the best cryptosystems for internet of things and cloud.</w:t>
      </w:r>
    </w:p>
    <w:p w:rsidR="00000000" w:rsidRPr="008A1FBB" w:rsidRDefault="0024795B">
      <w:pPr>
        <w:spacing w:line="278"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sz w:val="22"/>
          <w:szCs w:val="22"/>
        </w:rPr>
      </w:pPr>
      <w:r w:rsidRPr="008A1FBB">
        <w:rPr>
          <w:rFonts w:ascii="Times New Roman" w:eastAsia="Times New Roman" w:hAnsi="Times New Roman" w:cs="Times New Roman"/>
          <w:b/>
          <w:sz w:val="22"/>
          <w:szCs w:val="22"/>
        </w:rPr>
        <w:t xml:space="preserve">Keywords: </w:t>
      </w:r>
      <w:r w:rsidRPr="008A1FBB">
        <w:rPr>
          <w:rFonts w:ascii="Times New Roman" w:eastAsia="Times New Roman" w:hAnsi="Times New Roman" w:cs="Times New Roman"/>
          <w:sz w:val="22"/>
          <w:szCs w:val="22"/>
        </w:rPr>
        <w:t>ECC, RSA, AES, IoT, Cloud Computing, Security, Smart Environment</w:t>
      </w:r>
    </w:p>
    <w:p w:rsidR="00000000" w:rsidRPr="008A1FBB" w:rsidRDefault="0024795B">
      <w:pPr>
        <w:spacing w:line="316"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1. Introduction</w:t>
      </w:r>
    </w:p>
    <w:p w:rsidR="00000000" w:rsidRPr="008A1FBB" w:rsidRDefault="0024795B">
      <w:pPr>
        <w:spacing w:line="5" w:lineRule="exact"/>
        <w:rPr>
          <w:rFonts w:ascii="Times New Roman" w:eastAsia="Times New Roman" w:hAnsi="Times New Roman" w:cs="Times New Roman"/>
          <w:sz w:val="22"/>
          <w:szCs w:val="22"/>
        </w:rPr>
      </w:pPr>
    </w:p>
    <w:p w:rsidR="00000000" w:rsidRPr="008A1FBB" w:rsidRDefault="0024795B">
      <w:pPr>
        <w:spacing w:line="238" w:lineRule="auto"/>
        <w:ind w:right="220" w:firstLine="542"/>
        <w:jc w:val="both"/>
        <w:rPr>
          <w:rFonts w:ascii="Times New Roman" w:eastAsia="Times New Roman" w:hAnsi="Times New Roman" w:cs="Times New Roman"/>
          <w:sz w:val="22"/>
          <w:szCs w:val="22"/>
        </w:rPr>
      </w:pPr>
      <w:r w:rsidRPr="008A1FBB">
        <w:rPr>
          <w:rFonts w:ascii="Times New Roman" w:eastAsia="Times New Roman" w:hAnsi="Times New Roman" w:cs="Times New Roman"/>
          <w:sz w:val="22"/>
          <w:szCs w:val="22"/>
        </w:rPr>
        <w:t>Internet of Things (IoT) and Cloud Comp</w:t>
      </w:r>
      <w:r w:rsidRPr="008A1FBB">
        <w:rPr>
          <w:rFonts w:ascii="Times New Roman" w:eastAsia="Times New Roman" w:hAnsi="Times New Roman" w:cs="Times New Roman"/>
          <w:sz w:val="22"/>
          <w:szCs w:val="22"/>
        </w:rPr>
        <w:t>uting play a vital role in the field of Information Technology [1]. Internet of things is not a single technology, it is the concept in which many of the new things are getting networked and connected anytime, anyplace with anything and anyone ideally usin</w:t>
      </w:r>
      <w:r w:rsidRPr="008A1FBB">
        <w:rPr>
          <w:rFonts w:ascii="Times New Roman" w:eastAsia="Times New Roman" w:hAnsi="Times New Roman" w:cs="Times New Roman"/>
          <w:sz w:val="22"/>
          <w:szCs w:val="22"/>
        </w:rPr>
        <w:t xml:space="preserve">g any path or network and any service in a heterogeneous environment [2]. European Research Cluster on the Internet of Things (IERC) states that </w:t>
      </w:r>
      <w:r w:rsidRPr="008A1FBB">
        <w:rPr>
          <w:rFonts w:ascii="Times New Roman" w:eastAsia="Times New Roman" w:hAnsi="Times New Roman" w:cs="Times New Roman"/>
          <w:sz w:val="22"/>
          <w:szCs w:val="22"/>
        </w:rPr>
        <w:t xml:space="preserve">“Internet of </w:t>
      </w:r>
      <w:r w:rsidRPr="008A1FBB">
        <w:rPr>
          <w:rFonts w:ascii="Times New Roman" w:eastAsia="Times New Roman" w:hAnsi="Times New Roman" w:cs="Times New Roman"/>
          <w:sz w:val="22"/>
          <w:szCs w:val="22"/>
        </w:rPr>
        <w:t>Things is a dynamic global network infrastructure with self-</w:t>
      </w:r>
      <w:r w:rsidRPr="008A1FBB">
        <w:rPr>
          <w:rFonts w:ascii="Times New Roman" w:eastAsia="Times New Roman" w:hAnsi="Times New Roman" w:cs="Times New Roman"/>
          <w:sz w:val="22"/>
          <w:szCs w:val="22"/>
        </w:rPr>
        <w:t>configuring capabilities based on stan</w:t>
      </w:r>
      <w:r w:rsidRPr="008A1FBB">
        <w:rPr>
          <w:rFonts w:ascii="Times New Roman" w:eastAsia="Times New Roman" w:hAnsi="Times New Roman" w:cs="Times New Roman"/>
          <w:sz w:val="22"/>
          <w:szCs w:val="22"/>
        </w:rPr>
        <w:t>dard and interoperable communication protocols where physical and virtual things have identities, physical attributes and virtual personalities and use intelligent interface and are seamlessly integrated into the information network</w:t>
      </w:r>
      <w:r w:rsidRPr="008A1FBB">
        <w:rPr>
          <w:rFonts w:ascii="Times New Roman" w:eastAsia="Times New Roman" w:hAnsi="Times New Roman" w:cs="Times New Roman"/>
          <w:sz w:val="22"/>
          <w:szCs w:val="22"/>
        </w:rPr>
        <w:t>”[3].</w:t>
      </w:r>
    </w:p>
    <w:p w:rsidR="00000000" w:rsidRPr="008A1FBB" w:rsidRDefault="0024795B">
      <w:pPr>
        <w:spacing w:line="300" w:lineRule="exact"/>
        <w:rPr>
          <w:rFonts w:ascii="Times New Roman" w:eastAsia="Times New Roman" w:hAnsi="Times New Roman" w:cs="Times New Roman"/>
          <w:sz w:val="22"/>
          <w:szCs w:val="22"/>
        </w:rPr>
      </w:pPr>
    </w:p>
    <w:p w:rsidR="00000000" w:rsidRPr="008A1FBB" w:rsidRDefault="0024795B">
      <w:pPr>
        <w:spacing w:line="236" w:lineRule="auto"/>
        <w:ind w:right="220"/>
        <w:jc w:val="both"/>
        <w:rPr>
          <w:rFonts w:ascii="Times New Roman" w:eastAsia="Times New Roman" w:hAnsi="Times New Roman" w:cs="Times New Roman"/>
          <w:sz w:val="22"/>
          <w:szCs w:val="22"/>
        </w:rPr>
      </w:pPr>
      <w:r w:rsidRPr="008A1FBB">
        <w:rPr>
          <w:rFonts w:ascii="Times New Roman" w:eastAsia="Times New Roman" w:hAnsi="Times New Roman" w:cs="Times New Roman"/>
          <w:sz w:val="22"/>
          <w:szCs w:val="22"/>
        </w:rPr>
        <w:t>In a nutshell, Io</w:t>
      </w:r>
      <w:r w:rsidRPr="008A1FBB">
        <w:rPr>
          <w:rFonts w:ascii="Times New Roman" w:eastAsia="Times New Roman" w:hAnsi="Times New Roman" w:cs="Times New Roman"/>
          <w:sz w:val="22"/>
          <w:szCs w:val="22"/>
        </w:rPr>
        <w:t>T is characterized by the real world of smart objects with limited storage and processing power [4]. In contrast, Cloud Computing is characterized by virtual world with unlimited capability in terms of storage and processing power.</w:t>
      </w:r>
    </w:p>
    <w:p w:rsidR="00000000" w:rsidRPr="008A1FBB" w:rsidRDefault="0024795B">
      <w:pPr>
        <w:spacing w:line="278" w:lineRule="exact"/>
        <w:rPr>
          <w:rFonts w:ascii="Times New Roman" w:eastAsia="Times New Roman" w:hAnsi="Times New Roman" w:cs="Times New Roman"/>
          <w:sz w:val="22"/>
          <w:szCs w:val="22"/>
        </w:rPr>
      </w:pPr>
    </w:p>
    <w:p w:rsidR="008A1FBB" w:rsidRPr="008A1FBB" w:rsidRDefault="008A1FBB" w:rsidP="008A1FBB">
      <w:pPr>
        <w:spacing w:line="239" w:lineRule="auto"/>
        <w:jc w:val="both"/>
        <w:rPr>
          <w:rFonts w:ascii="Times New Roman" w:eastAsia="Times New Roman" w:hAnsi="Times New Roman" w:cs="Times New Roman"/>
          <w:sz w:val="22"/>
          <w:szCs w:val="22"/>
        </w:rPr>
      </w:pPr>
      <w:r w:rsidRPr="008A1FBB">
        <w:rPr>
          <w:rFonts w:ascii="Times New Roman" w:eastAsia="Times New Roman" w:hAnsi="Times New Roman" w:cs="Times New Roman"/>
          <w:sz w:val="22"/>
          <w:szCs w:val="22"/>
        </w:rPr>
        <w:t>Though the IoT and Cloud Computing have emerged as independent technologies, merging these two have augmented the field of future networks. Internet of Things is enhanced by the unlimited capabilities and resources of cloud to compensate its technological constraints such as storage and processing. On the other hand, cloud has extended its scope to the real world through IoT in a more dynamic and distributed way to deliver new applications and services in a real time scenario at large scale. Consequently, the integration of IoT and Cloud, the complementary technologies enhance the smart environment to reach the heights of availing any services and applications anywhere, anytime, any firm and any device irrespective of any underlying technology [7].</w:t>
      </w:r>
    </w:p>
    <w:p w:rsidR="008A1FBB" w:rsidRPr="008A1FBB" w:rsidRDefault="008A1FBB" w:rsidP="008A1FBB">
      <w:pPr>
        <w:spacing w:line="290" w:lineRule="exact"/>
        <w:rPr>
          <w:rFonts w:ascii="Times New Roman" w:eastAsia="Times New Roman" w:hAnsi="Times New Roman" w:cs="Times New Roman"/>
          <w:sz w:val="22"/>
          <w:szCs w:val="22"/>
        </w:rPr>
      </w:pPr>
    </w:p>
    <w:p w:rsidR="00000000" w:rsidRPr="008A1FBB" w:rsidRDefault="0024795B">
      <w:pPr>
        <w:spacing w:line="0" w:lineRule="atLeast"/>
        <w:ind w:left="4460"/>
        <w:rPr>
          <w:rFonts w:ascii="Times New Roman" w:hAnsi="Times New Roman" w:cs="Times New Roman"/>
          <w:sz w:val="22"/>
          <w:szCs w:val="22"/>
        </w:rPr>
      </w:pPr>
      <w:r w:rsidRPr="008A1FBB">
        <w:rPr>
          <w:rFonts w:ascii="Times New Roman" w:hAnsi="Times New Roman" w:cs="Times New Roman"/>
          <w:sz w:val="22"/>
          <w:szCs w:val="22"/>
        </w:rPr>
        <w:t>1</w:t>
      </w:r>
    </w:p>
    <w:p w:rsidR="00000000" w:rsidRPr="008A1FBB" w:rsidRDefault="0024795B">
      <w:pPr>
        <w:spacing w:line="0" w:lineRule="atLeast"/>
        <w:ind w:left="4460"/>
        <w:rPr>
          <w:rFonts w:ascii="Times New Roman" w:hAnsi="Times New Roman" w:cs="Times New Roman"/>
          <w:sz w:val="22"/>
          <w:szCs w:val="22"/>
        </w:rPr>
        <w:sectPr w:rsidR="00000000" w:rsidRPr="008A1FBB">
          <w:pgSz w:w="11900" w:h="16838"/>
          <w:pgMar w:top="1440" w:right="1440" w:bottom="707" w:left="1440" w:header="0" w:footer="0" w:gutter="0"/>
          <w:cols w:space="0" w:equalWidth="0">
            <w:col w:w="9020"/>
          </w:cols>
          <w:docGrid w:linePitch="360"/>
        </w:sectPr>
      </w:pPr>
    </w:p>
    <w:p w:rsidR="00000000" w:rsidRPr="008A1FBB" w:rsidRDefault="0024795B">
      <w:pPr>
        <w:spacing w:line="12" w:lineRule="exact"/>
        <w:rPr>
          <w:rFonts w:ascii="Times New Roman" w:eastAsia="Times New Roman" w:hAnsi="Times New Roman" w:cs="Times New Roman"/>
          <w:sz w:val="22"/>
          <w:szCs w:val="22"/>
        </w:rPr>
      </w:pPr>
      <w:bookmarkStart w:id="1" w:name="page2"/>
      <w:bookmarkEnd w:id="1"/>
      <w:r w:rsidRPr="008A1FBB">
        <w:rPr>
          <w:rFonts w:ascii="Times New Roman" w:hAnsi="Times New Roman" w:cs="Times New Roman"/>
          <w:sz w:val="22"/>
          <w:szCs w:val="22"/>
        </w:rPr>
        <w:lastRenderedPageBreak/>
        <w:pict>
          <v:line id="_x0000_s1030" style="position:absolute;z-index:-251676160;mso-position-horizontal-relative:page;mso-position-vertical-relative:page" from="66.35pt,72.2pt" to="517.75pt,72.2pt" o:allowincell="f" o:userdrawn="t" strokeweight=".16931mm">
            <w10:wrap anchorx="page" anchory="page"/>
          </v:line>
        </w:pict>
      </w:r>
      <w:r w:rsidRPr="008A1FBB">
        <w:rPr>
          <w:rFonts w:ascii="Times New Roman" w:hAnsi="Times New Roman" w:cs="Times New Roman"/>
          <w:sz w:val="22"/>
          <w:szCs w:val="22"/>
        </w:rPr>
        <w:pict>
          <v:line id="_x0000_s1031" style="position:absolute;z-index:-251675136;mso-position-horizontal-relative:page;mso-position-vertical-relative:page" from="66.6pt,1in" to="66.6pt,767.35pt" o:allowincell="f" o:userdrawn="t" strokeweight=".16931mm">
            <w10:wrap anchorx="page" anchory="page"/>
          </v:line>
        </w:pict>
      </w:r>
      <w:r w:rsidRPr="008A1FBB">
        <w:rPr>
          <w:rFonts w:ascii="Times New Roman" w:hAnsi="Times New Roman" w:cs="Times New Roman"/>
          <w:sz w:val="22"/>
          <w:szCs w:val="22"/>
        </w:rPr>
        <w:pict>
          <v:line id="_x0000_s1033" style="position:absolute;z-index:-251673088;mso-position-horizontal-relative:page;mso-position-vertical-relative:page" from="517.5pt,1in" to="517.5pt,767.35pt" o:allowincell="f" o:userdrawn="t" strokeweight=".16931mm">
            <w10:wrap anchorx="page" anchory="page"/>
          </v:line>
        </w:pict>
      </w: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2. Motivation</w:t>
      </w:r>
    </w:p>
    <w:p w:rsidR="00000000" w:rsidRPr="008A1FBB" w:rsidRDefault="0024795B">
      <w:pPr>
        <w:spacing w:line="7" w:lineRule="exact"/>
        <w:rPr>
          <w:rFonts w:ascii="Times New Roman" w:eastAsia="Times New Roman" w:hAnsi="Times New Roman" w:cs="Times New Roman"/>
          <w:sz w:val="22"/>
          <w:szCs w:val="22"/>
        </w:rPr>
      </w:pPr>
    </w:p>
    <w:p w:rsidR="00000000" w:rsidRPr="008A1FBB" w:rsidRDefault="0024795B">
      <w:pPr>
        <w:spacing w:line="238" w:lineRule="auto"/>
        <w:ind w:firstLine="600"/>
        <w:jc w:val="both"/>
        <w:rPr>
          <w:rFonts w:ascii="Times New Roman" w:eastAsia="Times New Roman" w:hAnsi="Times New Roman" w:cs="Times New Roman"/>
          <w:sz w:val="22"/>
          <w:szCs w:val="22"/>
        </w:rPr>
      </w:pPr>
      <w:r w:rsidRPr="008A1FBB">
        <w:rPr>
          <w:rFonts w:ascii="Times New Roman" w:eastAsia="Times New Roman" w:hAnsi="Times New Roman" w:cs="Times New Roman"/>
          <w:sz w:val="22"/>
          <w:szCs w:val="22"/>
        </w:rPr>
        <w:t xml:space="preserve">Taking into account the relatively high computing resources required to compute discrete logarithms, elliptic </w:t>
      </w:r>
      <w:r w:rsidRPr="008A1FBB">
        <w:rPr>
          <w:rFonts w:ascii="Times New Roman" w:eastAsia="Times New Roman" w:hAnsi="Times New Roman" w:cs="Times New Roman"/>
          <w:sz w:val="22"/>
          <w:szCs w:val="22"/>
        </w:rPr>
        <w:t xml:space="preserve">curve crypto systems allow to significantly reduce size of the encryption keys. The small key size enables faster execution of various cryptographic operations. According to the literature, it is concluded that RSA key generation takes place substantially </w:t>
      </w:r>
      <w:r w:rsidRPr="008A1FBB">
        <w:rPr>
          <w:rFonts w:ascii="Times New Roman" w:eastAsia="Times New Roman" w:hAnsi="Times New Roman" w:cs="Times New Roman"/>
          <w:sz w:val="22"/>
          <w:szCs w:val="22"/>
        </w:rPr>
        <w:t>slower than elliptic curve based crypto systems of comparable level of security. The results are listed on the table below:</w:t>
      </w:r>
    </w:p>
    <w:p w:rsidR="00000000" w:rsidRPr="008A1FBB" w:rsidRDefault="0024795B">
      <w:pPr>
        <w:spacing w:line="291" w:lineRule="exact"/>
        <w:rPr>
          <w:rFonts w:ascii="Times New Roman" w:eastAsia="Times New Roman" w:hAnsi="Times New Roman" w:cs="Times New Roman"/>
          <w:sz w:val="22"/>
          <w:szCs w:val="22"/>
        </w:rPr>
      </w:pPr>
    </w:p>
    <w:p w:rsidR="00000000" w:rsidRPr="008A1FBB" w:rsidRDefault="0024795B">
      <w:pPr>
        <w:spacing w:line="237" w:lineRule="auto"/>
        <w:jc w:val="both"/>
        <w:rPr>
          <w:rFonts w:ascii="Times New Roman" w:eastAsia="Times New Roman" w:hAnsi="Times New Roman" w:cs="Times New Roman"/>
          <w:sz w:val="22"/>
          <w:szCs w:val="22"/>
        </w:rPr>
      </w:pPr>
      <w:r w:rsidRPr="008A1FBB">
        <w:rPr>
          <w:rFonts w:ascii="Times New Roman" w:eastAsia="Times New Roman" w:hAnsi="Times New Roman" w:cs="Times New Roman"/>
          <w:sz w:val="22"/>
          <w:szCs w:val="22"/>
        </w:rPr>
        <w:t xml:space="preserve">For the same security level ECC requires less no of bits as compared to RSA. Thus for devices in internet of things having limited </w:t>
      </w:r>
      <w:r w:rsidRPr="008A1FBB">
        <w:rPr>
          <w:rFonts w:ascii="Times New Roman" w:eastAsia="Times New Roman" w:hAnsi="Times New Roman" w:cs="Times New Roman"/>
          <w:sz w:val="22"/>
          <w:szCs w:val="22"/>
        </w:rPr>
        <w:t>resources like processing power, battery, memory ECC will be the good choice. Computation in ECC takes less time and hence it is fast. Keys generated by ECC can be used by the AES, 3DES cryptosystems for encryption and decryption purposes.</w:t>
      </w:r>
    </w:p>
    <w:p w:rsidR="00000000" w:rsidRDefault="0024795B">
      <w:pPr>
        <w:spacing w:line="200" w:lineRule="exact"/>
        <w:rPr>
          <w:rFonts w:ascii="Times New Roman" w:eastAsia="Times New Roman" w:hAnsi="Times New Roman" w:cs="Times New Roman"/>
          <w:sz w:val="22"/>
          <w:szCs w:val="22"/>
        </w:rPr>
      </w:pPr>
    </w:p>
    <w:p w:rsidR="008A1FBB" w:rsidRDefault="008A1FBB">
      <w:pPr>
        <w:spacing w:line="200" w:lineRule="exact"/>
        <w:rPr>
          <w:rFonts w:ascii="Times New Roman" w:eastAsia="Times New Roman" w:hAnsi="Times New Roman" w:cs="Times New Roman"/>
          <w:sz w:val="22"/>
          <w:szCs w:val="22"/>
        </w:rPr>
      </w:pPr>
    </w:p>
    <w:p w:rsidR="008A1FBB" w:rsidRPr="008A1FBB" w:rsidRDefault="008A1FBB" w:rsidP="008A1FB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Some of the benefits of ECC are:</w:t>
      </w:r>
    </w:p>
    <w:p w:rsidR="008A1FBB" w:rsidRPr="008A1FBB" w:rsidRDefault="008A1FBB" w:rsidP="008A1FBB">
      <w:pPr>
        <w:spacing w:line="12" w:lineRule="exact"/>
        <w:rPr>
          <w:rFonts w:ascii="Times New Roman" w:eastAsia="Times New Roman" w:hAnsi="Times New Roman" w:cs="Times New Roman"/>
          <w:sz w:val="22"/>
          <w:szCs w:val="22"/>
          <w:u w:val="single"/>
        </w:rPr>
      </w:pPr>
    </w:p>
    <w:p w:rsidR="008A1FBB" w:rsidRPr="008A1FBB" w:rsidRDefault="008A1FBB" w:rsidP="008A1FBB">
      <w:pPr>
        <w:numPr>
          <w:ilvl w:val="0"/>
          <w:numId w:val="1"/>
        </w:numPr>
        <w:tabs>
          <w:tab w:val="left" w:pos="338"/>
        </w:tabs>
        <w:spacing w:line="237" w:lineRule="auto"/>
        <w:jc w:val="both"/>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 xml:space="preserve">Key size: </w:t>
      </w:r>
      <w:r w:rsidRPr="008A1FBB">
        <w:rPr>
          <w:rFonts w:ascii="Times New Roman" w:eastAsia="Times New Roman" w:hAnsi="Times New Roman" w:cs="Times New Roman"/>
          <w:sz w:val="22"/>
          <w:szCs w:val="22"/>
          <w:u w:val="single"/>
        </w:rPr>
        <w:t>The key of an elliptic curve based crypto system takes significantly less</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memory. The ratio increases rapidly with the increase of security levels. For instance, RSA crypto system with the key length of 1024 bits, is equivalent to an elliptic curve crypto system with the key length of 163 bits.</w:t>
      </w:r>
    </w:p>
    <w:p w:rsidR="008A1FBB" w:rsidRPr="008A1FBB" w:rsidRDefault="008A1FBB">
      <w:pPr>
        <w:spacing w:line="200" w:lineRule="exact"/>
        <w:rPr>
          <w:rFonts w:ascii="Times New Roman" w:eastAsia="Times New Roman" w:hAnsi="Times New Roman" w:cs="Times New Roman"/>
          <w:sz w:val="22"/>
          <w:szCs w:val="22"/>
        </w:rPr>
      </w:pPr>
    </w:p>
    <w:p w:rsidR="008A1FBB" w:rsidRPr="008A1FBB" w:rsidRDefault="008A1FBB" w:rsidP="008A1FBB">
      <w:pPr>
        <w:spacing w:line="289" w:lineRule="exact"/>
        <w:rPr>
          <w:rFonts w:ascii="Times New Roman" w:eastAsia="Times New Roman" w:hAnsi="Times New Roman" w:cs="Times New Roman"/>
          <w:b/>
          <w:sz w:val="22"/>
          <w:szCs w:val="22"/>
          <w:u w:val="single"/>
        </w:rPr>
      </w:pPr>
    </w:p>
    <w:p w:rsidR="008A1FBB" w:rsidRPr="008A1FBB" w:rsidRDefault="008A1FBB" w:rsidP="008A1FBB">
      <w:pPr>
        <w:numPr>
          <w:ilvl w:val="0"/>
          <w:numId w:val="1"/>
        </w:numPr>
        <w:tabs>
          <w:tab w:val="left" w:pos="410"/>
        </w:tabs>
        <w:spacing w:line="237" w:lineRule="auto"/>
        <w:jc w:val="both"/>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 xml:space="preserve">Cryptographic operations performance: </w:t>
      </w:r>
      <w:r w:rsidRPr="008A1FBB">
        <w:rPr>
          <w:rFonts w:ascii="Times New Roman" w:eastAsia="Times New Roman" w:hAnsi="Times New Roman" w:cs="Times New Roman"/>
          <w:sz w:val="22"/>
          <w:szCs w:val="22"/>
          <w:u w:val="single"/>
        </w:rPr>
        <w:t>Thanks to the smaller size of keys, the</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cryptographic operations such as key and digital signature generation are carried out significantly faster. For instance, an elliptic curve crypto system with the key length of 233 bits corresponds to RSA crypto system with the key length of 2240 bits. In the first case the key is generated approximately 40 times faster.</w:t>
      </w:r>
    </w:p>
    <w:p w:rsidR="008A1FBB" w:rsidRPr="008A1FBB" w:rsidRDefault="008A1FBB" w:rsidP="008A1FBB">
      <w:pPr>
        <w:spacing w:line="293" w:lineRule="exact"/>
        <w:rPr>
          <w:rFonts w:ascii="Times New Roman" w:eastAsia="Times New Roman" w:hAnsi="Times New Roman" w:cs="Times New Roman"/>
          <w:b/>
          <w:sz w:val="22"/>
          <w:szCs w:val="22"/>
          <w:u w:val="single"/>
        </w:rPr>
      </w:pPr>
    </w:p>
    <w:p w:rsidR="008A1FBB" w:rsidRPr="008A1FBB" w:rsidRDefault="008A1FBB" w:rsidP="008A1FBB">
      <w:pPr>
        <w:numPr>
          <w:ilvl w:val="0"/>
          <w:numId w:val="1"/>
        </w:numPr>
        <w:tabs>
          <w:tab w:val="left" w:pos="444"/>
        </w:tabs>
        <w:spacing w:line="234" w:lineRule="auto"/>
        <w:jc w:val="both"/>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 xml:space="preserve">Resource saving: </w:t>
      </w:r>
      <w:r w:rsidRPr="008A1FBB">
        <w:rPr>
          <w:rFonts w:ascii="Times New Roman" w:eastAsia="Times New Roman" w:hAnsi="Times New Roman" w:cs="Times New Roman"/>
          <w:sz w:val="22"/>
          <w:szCs w:val="22"/>
          <w:u w:val="single"/>
        </w:rPr>
        <w:t>Due to the smaller key sizes, algorithms of an elliptic curve based</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crypto systems can be executed on very limited resources.</w:t>
      </w:r>
    </w:p>
    <w:p w:rsidR="008A1FBB" w:rsidRDefault="008A1FBB" w:rsidP="008A1FBB">
      <w:pPr>
        <w:spacing w:line="200" w:lineRule="exact"/>
        <w:rPr>
          <w:rFonts w:ascii="Times New Roman" w:eastAsia="Times New Roman" w:hAnsi="Times New Roman" w:cs="Times New Roman"/>
          <w:sz w:val="22"/>
          <w:szCs w:val="22"/>
          <w:u w:val="single"/>
        </w:rPr>
      </w:pPr>
    </w:p>
    <w:p w:rsidR="008A1FBB" w:rsidRPr="008A1FBB" w:rsidRDefault="008A1FBB" w:rsidP="008A1FBB">
      <w:pPr>
        <w:spacing w:line="200" w:lineRule="exact"/>
        <w:rPr>
          <w:rFonts w:ascii="Times New Roman" w:eastAsia="Times New Roman" w:hAnsi="Times New Roman" w:cs="Times New Roman"/>
          <w:sz w:val="22"/>
          <w:szCs w:val="22"/>
        </w:rPr>
      </w:pPr>
    </w:p>
    <w:p w:rsidR="008A1FBB" w:rsidRPr="008A1FBB" w:rsidRDefault="008A1FBB" w:rsidP="008A1FBB">
      <w:pPr>
        <w:spacing w:line="228" w:lineRule="exact"/>
        <w:rPr>
          <w:rFonts w:ascii="Times New Roman" w:eastAsia="Times New Roman" w:hAnsi="Times New Roman" w:cs="Times New Roman"/>
          <w:sz w:val="22"/>
          <w:szCs w:val="22"/>
        </w:rPr>
      </w:pPr>
    </w:p>
    <w:p w:rsidR="008A1FBB" w:rsidRPr="008A1FBB" w:rsidRDefault="008A1FBB" w:rsidP="008A1FBB">
      <w:pPr>
        <w:spacing w:line="344" w:lineRule="exact"/>
        <w:rPr>
          <w:rFonts w:ascii="Times New Roman" w:eastAsia="Times New Roman" w:hAnsi="Times New Roman" w:cs="Times New Roman"/>
          <w:sz w:val="22"/>
          <w:szCs w:val="22"/>
          <w:u w:val="single"/>
        </w:rPr>
      </w:pPr>
    </w:p>
    <w:tbl>
      <w:tblPr>
        <w:tblW w:w="0" w:type="auto"/>
        <w:tblInd w:w="10" w:type="dxa"/>
        <w:tblLayout w:type="fixed"/>
        <w:tblCellMar>
          <w:top w:w="0" w:type="dxa"/>
          <w:left w:w="0" w:type="dxa"/>
          <w:bottom w:w="0" w:type="dxa"/>
          <w:right w:w="0" w:type="dxa"/>
        </w:tblCellMar>
        <w:tblLook w:val="0000"/>
      </w:tblPr>
      <w:tblGrid>
        <w:gridCol w:w="1860"/>
        <w:gridCol w:w="2140"/>
        <w:gridCol w:w="1160"/>
        <w:gridCol w:w="1160"/>
        <w:gridCol w:w="1240"/>
        <w:gridCol w:w="1260"/>
      </w:tblGrid>
      <w:tr w:rsidR="008A1FBB" w:rsidRPr="008A1FBB" w:rsidTr="00E343AC">
        <w:trPr>
          <w:trHeight w:val="280"/>
        </w:trPr>
        <w:tc>
          <w:tcPr>
            <w:tcW w:w="1860" w:type="dxa"/>
            <w:tcBorders>
              <w:top w:val="single" w:sz="8" w:space="0" w:color="auto"/>
              <w:left w:val="single" w:sz="8" w:space="0" w:color="auto"/>
              <w:right w:val="single" w:sz="8" w:space="0" w:color="auto"/>
            </w:tcBorders>
            <w:shd w:val="clear" w:color="auto" w:fill="auto"/>
            <w:vAlign w:val="bottom"/>
          </w:tcPr>
          <w:p w:rsidR="008A1FBB" w:rsidRPr="008A1FBB" w:rsidRDefault="008A1FBB" w:rsidP="00E343AC">
            <w:pPr>
              <w:spacing w:line="0" w:lineRule="atLeast"/>
              <w:ind w:left="400"/>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Algorithm</w:t>
            </w:r>
          </w:p>
        </w:tc>
        <w:tc>
          <w:tcPr>
            <w:tcW w:w="2140" w:type="dxa"/>
            <w:tcBorders>
              <w:top w:val="single" w:sz="8" w:space="0" w:color="auto"/>
              <w:right w:val="single" w:sz="8" w:space="0" w:color="auto"/>
            </w:tcBorders>
            <w:shd w:val="clear" w:color="auto" w:fill="auto"/>
            <w:vAlign w:val="bottom"/>
          </w:tcPr>
          <w:p w:rsidR="008A1FBB" w:rsidRPr="008A1FBB" w:rsidRDefault="008A1FBB" w:rsidP="00E343AC">
            <w:pPr>
              <w:spacing w:line="0" w:lineRule="atLeast"/>
              <w:ind w:left="220"/>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Cryptosystems</w:t>
            </w:r>
          </w:p>
        </w:tc>
        <w:tc>
          <w:tcPr>
            <w:tcW w:w="1160" w:type="dxa"/>
            <w:tcBorders>
              <w:top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2400" w:type="dxa"/>
            <w:gridSpan w:val="2"/>
            <w:tcBorders>
              <w:top w:val="single" w:sz="8" w:space="0" w:color="auto"/>
            </w:tcBorders>
            <w:shd w:val="clear" w:color="auto" w:fill="auto"/>
            <w:vAlign w:val="bottom"/>
          </w:tcPr>
          <w:p w:rsidR="008A1FBB" w:rsidRPr="008A1FBB" w:rsidRDefault="008A1FBB" w:rsidP="00E343AC">
            <w:pPr>
              <w:spacing w:line="0" w:lineRule="atLeast"/>
              <w:ind w:left="300"/>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Security level (bit)</w:t>
            </w:r>
          </w:p>
        </w:tc>
        <w:tc>
          <w:tcPr>
            <w:tcW w:w="1260" w:type="dxa"/>
            <w:tcBorders>
              <w:top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279"/>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0" w:lineRule="atLeast"/>
              <w:ind w:left="560"/>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Family</w:t>
            </w:r>
          </w:p>
        </w:tc>
        <w:tc>
          <w:tcPr>
            <w:tcW w:w="214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bottom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263"/>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214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right w:val="single" w:sz="8" w:space="0" w:color="auto"/>
            </w:tcBorders>
            <w:shd w:val="clear" w:color="auto" w:fill="auto"/>
            <w:vAlign w:val="bottom"/>
          </w:tcPr>
          <w:p w:rsidR="008A1FBB" w:rsidRPr="008A1FBB" w:rsidRDefault="008A1FBB" w:rsidP="00E343AC">
            <w:pPr>
              <w:spacing w:line="262" w:lineRule="exact"/>
              <w:jc w:val="center"/>
              <w:rPr>
                <w:rFonts w:ascii="Times New Roman" w:eastAsia="Times New Roman" w:hAnsi="Times New Roman" w:cs="Times New Roman"/>
                <w:b/>
                <w:w w:val="99"/>
                <w:sz w:val="22"/>
                <w:szCs w:val="22"/>
                <w:u w:val="single"/>
              </w:rPr>
            </w:pPr>
            <w:r w:rsidRPr="008A1FBB">
              <w:rPr>
                <w:rFonts w:ascii="Times New Roman" w:eastAsia="Times New Roman" w:hAnsi="Times New Roman" w:cs="Times New Roman"/>
                <w:b/>
                <w:w w:val="99"/>
                <w:sz w:val="22"/>
                <w:szCs w:val="22"/>
                <w:u w:val="single"/>
              </w:rPr>
              <w:t>80</w:t>
            </w:r>
          </w:p>
        </w:tc>
        <w:tc>
          <w:tcPr>
            <w:tcW w:w="1160" w:type="dxa"/>
            <w:tcBorders>
              <w:right w:val="single" w:sz="8" w:space="0" w:color="auto"/>
            </w:tcBorders>
            <w:shd w:val="clear" w:color="auto" w:fill="auto"/>
            <w:vAlign w:val="bottom"/>
          </w:tcPr>
          <w:p w:rsidR="008A1FBB" w:rsidRPr="008A1FBB" w:rsidRDefault="008A1FBB" w:rsidP="00E343AC">
            <w:pPr>
              <w:spacing w:line="262" w:lineRule="exact"/>
              <w:jc w:val="center"/>
              <w:rPr>
                <w:rFonts w:ascii="Times New Roman" w:eastAsia="Times New Roman" w:hAnsi="Times New Roman" w:cs="Times New Roman"/>
                <w:b/>
                <w:w w:val="99"/>
                <w:sz w:val="22"/>
                <w:szCs w:val="22"/>
                <w:u w:val="single"/>
              </w:rPr>
            </w:pPr>
            <w:r w:rsidRPr="008A1FBB">
              <w:rPr>
                <w:rFonts w:ascii="Times New Roman" w:eastAsia="Times New Roman" w:hAnsi="Times New Roman" w:cs="Times New Roman"/>
                <w:b/>
                <w:w w:val="99"/>
                <w:sz w:val="22"/>
                <w:szCs w:val="22"/>
                <w:u w:val="single"/>
              </w:rPr>
              <w:t>128</w:t>
            </w:r>
          </w:p>
        </w:tc>
        <w:tc>
          <w:tcPr>
            <w:tcW w:w="1240" w:type="dxa"/>
            <w:tcBorders>
              <w:right w:val="single" w:sz="8" w:space="0" w:color="auto"/>
            </w:tcBorders>
            <w:shd w:val="clear" w:color="auto" w:fill="auto"/>
            <w:vAlign w:val="bottom"/>
          </w:tcPr>
          <w:p w:rsidR="008A1FBB" w:rsidRPr="008A1FBB" w:rsidRDefault="008A1FBB" w:rsidP="00E343AC">
            <w:pPr>
              <w:spacing w:line="262" w:lineRule="exact"/>
              <w:jc w:val="center"/>
              <w:rPr>
                <w:rFonts w:ascii="Times New Roman" w:eastAsia="Times New Roman" w:hAnsi="Times New Roman" w:cs="Times New Roman"/>
                <w:b/>
                <w:w w:val="99"/>
                <w:sz w:val="22"/>
                <w:szCs w:val="22"/>
                <w:u w:val="single"/>
              </w:rPr>
            </w:pPr>
            <w:r w:rsidRPr="008A1FBB">
              <w:rPr>
                <w:rFonts w:ascii="Times New Roman" w:eastAsia="Times New Roman" w:hAnsi="Times New Roman" w:cs="Times New Roman"/>
                <w:b/>
                <w:w w:val="99"/>
                <w:sz w:val="22"/>
                <w:szCs w:val="22"/>
                <w:u w:val="single"/>
              </w:rPr>
              <w:t>192</w:t>
            </w:r>
          </w:p>
        </w:tc>
        <w:tc>
          <w:tcPr>
            <w:tcW w:w="1260" w:type="dxa"/>
            <w:tcBorders>
              <w:right w:val="single" w:sz="8" w:space="0" w:color="auto"/>
            </w:tcBorders>
            <w:shd w:val="clear" w:color="auto" w:fill="auto"/>
            <w:vAlign w:val="bottom"/>
          </w:tcPr>
          <w:p w:rsidR="008A1FBB" w:rsidRPr="008A1FBB" w:rsidRDefault="008A1FBB" w:rsidP="00E343AC">
            <w:pPr>
              <w:spacing w:line="262" w:lineRule="exact"/>
              <w:jc w:val="center"/>
              <w:rPr>
                <w:rFonts w:ascii="Times New Roman" w:eastAsia="Times New Roman" w:hAnsi="Times New Roman" w:cs="Times New Roman"/>
                <w:b/>
                <w:w w:val="99"/>
                <w:sz w:val="22"/>
                <w:szCs w:val="22"/>
                <w:u w:val="single"/>
              </w:rPr>
            </w:pPr>
            <w:r w:rsidRPr="008A1FBB">
              <w:rPr>
                <w:rFonts w:ascii="Times New Roman" w:eastAsia="Times New Roman" w:hAnsi="Times New Roman" w:cs="Times New Roman"/>
                <w:b/>
                <w:w w:val="99"/>
                <w:sz w:val="22"/>
                <w:szCs w:val="22"/>
                <w:u w:val="single"/>
              </w:rPr>
              <w:t>256</w:t>
            </w:r>
          </w:p>
        </w:tc>
      </w:tr>
      <w:tr w:rsidR="008A1FBB" w:rsidRPr="008A1FBB" w:rsidTr="00E343AC">
        <w:trPr>
          <w:trHeight w:val="60"/>
        </w:trPr>
        <w:tc>
          <w:tcPr>
            <w:tcW w:w="1860" w:type="dxa"/>
            <w:tcBorders>
              <w:left w:val="single" w:sz="8" w:space="0" w:color="auto"/>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21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256"/>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255" w:lineRule="exact"/>
              <w:ind w:left="1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Integer</w:t>
            </w:r>
          </w:p>
        </w:tc>
        <w:tc>
          <w:tcPr>
            <w:tcW w:w="2140" w:type="dxa"/>
            <w:tcBorders>
              <w:right w:val="single" w:sz="8" w:space="0" w:color="auto"/>
            </w:tcBorders>
            <w:shd w:val="clear" w:color="auto" w:fill="auto"/>
            <w:vAlign w:val="bottom"/>
          </w:tcPr>
          <w:p w:rsidR="008A1FBB" w:rsidRPr="008A1FBB" w:rsidRDefault="008A1FBB" w:rsidP="00E343AC">
            <w:pPr>
              <w:spacing w:line="255" w:lineRule="exact"/>
              <w:ind w:left="10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RSA</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1024 bit</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8"/>
                <w:sz w:val="22"/>
                <w:szCs w:val="22"/>
                <w:u w:val="single"/>
              </w:rPr>
            </w:pPr>
            <w:r w:rsidRPr="008A1FBB">
              <w:rPr>
                <w:rFonts w:ascii="Times New Roman" w:eastAsia="Times New Roman" w:hAnsi="Times New Roman" w:cs="Times New Roman"/>
                <w:w w:val="98"/>
                <w:sz w:val="22"/>
                <w:szCs w:val="22"/>
                <w:u w:val="single"/>
              </w:rPr>
              <w:t>3072 bit</w:t>
            </w:r>
          </w:p>
        </w:tc>
        <w:tc>
          <w:tcPr>
            <w:tcW w:w="124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7680 bit</w:t>
            </w:r>
          </w:p>
        </w:tc>
        <w:tc>
          <w:tcPr>
            <w:tcW w:w="12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8"/>
                <w:sz w:val="22"/>
                <w:szCs w:val="22"/>
                <w:u w:val="single"/>
              </w:rPr>
            </w:pPr>
            <w:r w:rsidRPr="008A1FBB">
              <w:rPr>
                <w:rFonts w:ascii="Times New Roman" w:eastAsia="Times New Roman" w:hAnsi="Times New Roman" w:cs="Times New Roman"/>
                <w:w w:val="98"/>
                <w:sz w:val="22"/>
                <w:szCs w:val="22"/>
                <w:u w:val="single"/>
              </w:rPr>
              <w:t>15360 bit</w:t>
            </w:r>
          </w:p>
        </w:tc>
      </w:tr>
      <w:tr w:rsidR="008A1FBB" w:rsidRPr="008A1FBB" w:rsidTr="00E343AC">
        <w:trPr>
          <w:trHeight w:val="276"/>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0" w:lineRule="atLeast"/>
              <w:ind w:left="1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factorization</w:t>
            </w:r>
          </w:p>
        </w:tc>
        <w:tc>
          <w:tcPr>
            <w:tcW w:w="214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113"/>
        </w:trPr>
        <w:tc>
          <w:tcPr>
            <w:tcW w:w="1860" w:type="dxa"/>
            <w:tcBorders>
              <w:left w:val="single" w:sz="8" w:space="0" w:color="auto"/>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21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256"/>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255" w:lineRule="exact"/>
              <w:ind w:left="1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Discrete</w:t>
            </w:r>
          </w:p>
        </w:tc>
        <w:tc>
          <w:tcPr>
            <w:tcW w:w="2140" w:type="dxa"/>
            <w:tcBorders>
              <w:right w:val="single" w:sz="8" w:space="0" w:color="auto"/>
            </w:tcBorders>
            <w:shd w:val="clear" w:color="auto" w:fill="auto"/>
            <w:vAlign w:val="bottom"/>
          </w:tcPr>
          <w:p w:rsidR="008A1FBB" w:rsidRPr="008A1FBB" w:rsidRDefault="008A1FBB" w:rsidP="00E343AC">
            <w:pPr>
              <w:spacing w:line="255" w:lineRule="exact"/>
              <w:ind w:left="10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DH,DSA, Elgamal</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1024 bit</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8"/>
                <w:sz w:val="22"/>
                <w:szCs w:val="22"/>
                <w:u w:val="single"/>
              </w:rPr>
            </w:pPr>
            <w:r w:rsidRPr="008A1FBB">
              <w:rPr>
                <w:rFonts w:ascii="Times New Roman" w:eastAsia="Times New Roman" w:hAnsi="Times New Roman" w:cs="Times New Roman"/>
                <w:w w:val="98"/>
                <w:sz w:val="22"/>
                <w:szCs w:val="22"/>
                <w:u w:val="single"/>
              </w:rPr>
              <w:t>3072 bit</w:t>
            </w:r>
          </w:p>
        </w:tc>
        <w:tc>
          <w:tcPr>
            <w:tcW w:w="124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7680 bit</w:t>
            </w:r>
          </w:p>
        </w:tc>
        <w:tc>
          <w:tcPr>
            <w:tcW w:w="12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8"/>
                <w:sz w:val="22"/>
                <w:szCs w:val="22"/>
                <w:u w:val="single"/>
              </w:rPr>
            </w:pPr>
            <w:r w:rsidRPr="008A1FBB">
              <w:rPr>
                <w:rFonts w:ascii="Times New Roman" w:eastAsia="Times New Roman" w:hAnsi="Times New Roman" w:cs="Times New Roman"/>
                <w:w w:val="98"/>
                <w:sz w:val="22"/>
                <w:szCs w:val="22"/>
                <w:u w:val="single"/>
              </w:rPr>
              <w:t>15360 bit</w:t>
            </w:r>
          </w:p>
        </w:tc>
      </w:tr>
      <w:tr w:rsidR="008A1FBB" w:rsidRPr="008A1FBB" w:rsidTr="00E343AC">
        <w:trPr>
          <w:trHeight w:val="276"/>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0" w:lineRule="atLeast"/>
              <w:ind w:left="1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logarithm</w:t>
            </w:r>
          </w:p>
        </w:tc>
        <w:tc>
          <w:tcPr>
            <w:tcW w:w="214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114"/>
        </w:trPr>
        <w:tc>
          <w:tcPr>
            <w:tcW w:w="1860" w:type="dxa"/>
            <w:tcBorders>
              <w:left w:val="single" w:sz="8" w:space="0" w:color="auto"/>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21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256"/>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255" w:lineRule="exact"/>
              <w:ind w:left="1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Elliptic curves</w:t>
            </w:r>
          </w:p>
        </w:tc>
        <w:tc>
          <w:tcPr>
            <w:tcW w:w="2140" w:type="dxa"/>
            <w:tcBorders>
              <w:right w:val="single" w:sz="8" w:space="0" w:color="auto"/>
            </w:tcBorders>
            <w:shd w:val="clear" w:color="auto" w:fill="auto"/>
            <w:vAlign w:val="bottom"/>
          </w:tcPr>
          <w:p w:rsidR="008A1FBB" w:rsidRPr="008A1FBB" w:rsidRDefault="008A1FBB" w:rsidP="00E343AC">
            <w:pPr>
              <w:spacing w:line="255" w:lineRule="exact"/>
              <w:ind w:left="10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ECDH, ECDSA</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160 bit</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7"/>
                <w:sz w:val="22"/>
                <w:szCs w:val="22"/>
                <w:u w:val="single"/>
              </w:rPr>
            </w:pPr>
            <w:r w:rsidRPr="008A1FBB">
              <w:rPr>
                <w:rFonts w:ascii="Times New Roman" w:eastAsia="Times New Roman" w:hAnsi="Times New Roman" w:cs="Times New Roman"/>
                <w:w w:val="97"/>
                <w:sz w:val="22"/>
                <w:szCs w:val="22"/>
                <w:u w:val="single"/>
              </w:rPr>
              <w:t>256 bit</w:t>
            </w:r>
          </w:p>
        </w:tc>
        <w:tc>
          <w:tcPr>
            <w:tcW w:w="124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384 bit</w:t>
            </w:r>
          </w:p>
        </w:tc>
        <w:tc>
          <w:tcPr>
            <w:tcW w:w="12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7"/>
                <w:sz w:val="22"/>
                <w:szCs w:val="22"/>
                <w:u w:val="single"/>
              </w:rPr>
            </w:pPr>
            <w:r w:rsidRPr="008A1FBB">
              <w:rPr>
                <w:rFonts w:ascii="Times New Roman" w:eastAsia="Times New Roman" w:hAnsi="Times New Roman" w:cs="Times New Roman"/>
                <w:w w:val="97"/>
                <w:sz w:val="22"/>
                <w:szCs w:val="22"/>
                <w:u w:val="single"/>
              </w:rPr>
              <w:t>512 bit</w:t>
            </w:r>
          </w:p>
        </w:tc>
      </w:tr>
      <w:tr w:rsidR="008A1FBB" w:rsidRPr="008A1FBB" w:rsidTr="00E343AC">
        <w:trPr>
          <w:trHeight w:val="408"/>
        </w:trPr>
        <w:tc>
          <w:tcPr>
            <w:tcW w:w="1860" w:type="dxa"/>
            <w:tcBorders>
              <w:left w:val="single" w:sz="8" w:space="0" w:color="auto"/>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21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r w:rsidR="008A1FBB" w:rsidRPr="008A1FBB" w:rsidTr="00E343AC">
        <w:trPr>
          <w:trHeight w:val="256"/>
        </w:trPr>
        <w:tc>
          <w:tcPr>
            <w:tcW w:w="1860" w:type="dxa"/>
            <w:tcBorders>
              <w:left w:val="single" w:sz="8" w:space="0" w:color="auto"/>
              <w:right w:val="single" w:sz="8" w:space="0" w:color="auto"/>
            </w:tcBorders>
            <w:shd w:val="clear" w:color="auto" w:fill="auto"/>
            <w:vAlign w:val="bottom"/>
          </w:tcPr>
          <w:p w:rsidR="008A1FBB" w:rsidRPr="008A1FBB" w:rsidRDefault="008A1FBB" w:rsidP="00E343AC">
            <w:pPr>
              <w:spacing w:line="255" w:lineRule="exact"/>
              <w:ind w:left="1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Symmetric-key</w:t>
            </w:r>
          </w:p>
        </w:tc>
        <w:tc>
          <w:tcPr>
            <w:tcW w:w="2140" w:type="dxa"/>
            <w:tcBorders>
              <w:right w:val="single" w:sz="8" w:space="0" w:color="auto"/>
            </w:tcBorders>
            <w:shd w:val="clear" w:color="auto" w:fill="auto"/>
            <w:vAlign w:val="bottom"/>
          </w:tcPr>
          <w:p w:rsidR="008A1FBB" w:rsidRPr="008A1FBB" w:rsidRDefault="008A1FBB" w:rsidP="00E343AC">
            <w:pPr>
              <w:spacing w:line="255" w:lineRule="exact"/>
              <w:ind w:left="10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AES, 3DES</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80 bit</w:t>
            </w:r>
          </w:p>
        </w:tc>
        <w:tc>
          <w:tcPr>
            <w:tcW w:w="11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7"/>
                <w:sz w:val="22"/>
                <w:szCs w:val="22"/>
                <w:u w:val="single"/>
              </w:rPr>
            </w:pPr>
            <w:r w:rsidRPr="008A1FBB">
              <w:rPr>
                <w:rFonts w:ascii="Times New Roman" w:eastAsia="Times New Roman" w:hAnsi="Times New Roman" w:cs="Times New Roman"/>
                <w:w w:val="97"/>
                <w:sz w:val="22"/>
                <w:szCs w:val="22"/>
                <w:u w:val="single"/>
              </w:rPr>
              <w:t>128 bit</w:t>
            </w:r>
          </w:p>
        </w:tc>
        <w:tc>
          <w:tcPr>
            <w:tcW w:w="124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192 bit</w:t>
            </w:r>
          </w:p>
        </w:tc>
        <w:tc>
          <w:tcPr>
            <w:tcW w:w="1260" w:type="dxa"/>
            <w:tcBorders>
              <w:right w:val="single" w:sz="8" w:space="0" w:color="auto"/>
            </w:tcBorders>
            <w:shd w:val="clear" w:color="auto" w:fill="auto"/>
            <w:vAlign w:val="bottom"/>
          </w:tcPr>
          <w:p w:rsidR="008A1FBB" w:rsidRPr="008A1FBB" w:rsidRDefault="008A1FBB" w:rsidP="00E343AC">
            <w:pPr>
              <w:spacing w:line="255" w:lineRule="exact"/>
              <w:jc w:val="center"/>
              <w:rPr>
                <w:rFonts w:ascii="Times New Roman" w:eastAsia="Times New Roman" w:hAnsi="Times New Roman" w:cs="Times New Roman"/>
                <w:w w:val="97"/>
                <w:sz w:val="22"/>
                <w:szCs w:val="22"/>
                <w:u w:val="single"/>
              </w:rPr>
            </w:pPr>
            <w:r w:rsidRPr="008A1FBB">
              <w:rPr>
                <w:rFonts w:ascii="Times New Roman" w:eastAsia="Times New Roman" w:hAnsi="Times New Roman" w:cs="Times New Roman"/>
                <w:w w:val="97"/>
                <w:sz w:val="22"/>
                <w:szCs w:val="22"/>
                <w:u w:val="single"/>
              </w:rPr>
              <w:t>356 bit</w:t>
            </w:r>
          </w:p>
        </w:tc>
      </w:tr>
      <w:tr w:rsidR="008A1FBB" w:rsidRPr="008A1FBB" w:rsidTr="00E343AC">
        <w:trPr>
          <w:trHeight w:val="389"/>
        </w:trPr>
        <w:tc>
          <w:tcPr>
            <w:tcW w:w="1860" w:type="dxa"/>
            <w:tcBorders>
              <w:left w:val="single" w:sz="8" w:space="0" w:color="auto"/>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21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1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4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c>
          <w:tcPr>
            <w:tcW w:w="1260" w:type="dxa"/>
            <w:tcBorders>
              <w:bottom w:val="single" w:sz="8" w:space="0" w:color="auto"/>
              <w:right w:val="single" w:sz="8" w:space="0" w:color="auto"/>
            </w:tcBorders>
            <w:shd w:val="clear" w:color="auto" w:fill="auto"/>
            <w:vAlign w:val="bottom"/>
          </w:tcPr>
          <w:p w:rsidR="008A1FBB" w:rsidRPr="008A1FBB" w:rsidRDefault="008A1FBB" w:rsidP="00E343AC">
            <w:pPr>
              <w:spacing w:line="0" w:lineRule="atLeast"/>
              <w:rPr>
                <w:rFonts w:ascii="Times New Roman" w:eastAsia="Times New Roman" w:hAnsi="Times New Roman" w:cs="Times New Roman"/>
                <w:sz w:val="22"/>
                <w:szCs w:val="22"/>
                <w:u w:val="single"/>
              </w:rPr>
            </w:pPr>
          </w:p>
        </w:tc>
      </w:tr>
    </w:tbl>
    <w:p w:rsidR="008A1FBB" w:rsidRPr="008A1FBB" w:rsidRDefault="008A1FBB" w:rsidP="008A1FBB">
      <w:pPr>
        <w:spacing w:line="266" w:lineRule="exact"/>
        <w:rPr>
          <w:rFonts w:ascii="Times New Roman" w:eastAsia="Times New Roman" w:hAnsi="Times New Roman" w:cs="Times New Roman"/>
          <w:sz w:val="22"/>
          <w:szCs w:val="22"/>
          <w:u w:val="single"/>
        </w:rPr>
      </w:pPr>
    </w:p>
    <w:p w:rsidR="008A1FBB" w:rsidRPr="008A1FBB" w:rsidRDefault="008A1FBB" w:rsidP="008A1FBB">
      <w:pPr>
        <w:spacing w:line="0" w:lineRule="atLeast"/>
        <w:ind w:left="1440"/>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Table: 1 </w:t>
      </w:r>
      <w:r w:rsidRPr="008A1FBB">
        <w:rPr>
          <w:rFonts w:ascii="Times New Roman" w:eastAsia="Times New Roman" w:hAnsi="Times New Roman" w:cs="Times New Roman"/>
          <w:sz w:val="22"/>
          <w:szCs w:val="22"/>
          <w:u w:val="single"/>
        </w:rPr>
        <w:t>Comparison of different members of cryptosystems.</w:t>
      </w:r>
    </w:p>
    <w:p w:rsidR="008A1FBB" w:rsidRPr="008A1FBB" w:rsidRDefault="008A1FBB" w:rsidP="008A1FBB">
      <w:pPr>
        <w:spacing w:line="200" w:lineRule="exact"/>
        <w:rPr>
          <w:rFonts w:ascii="Times New Roman" w:eastAsia="Times New Roman" w:hAnsi="Times New Roman" w:cs="Times New Roman"/>
          <w:sz w:val="22"/>
          <w:szCs w:val="22"/>
          <w:u w:val="single"/>
        </w:rPr>
      </w:pPr>
    </w:p>
    <w:p w:rsidR="008A1FBB" w:rsidRPr="008A1FBB" w:rsidRDefault="00F70D6F" w:rsidP="008A1FBB">
      <w:pPr>
        <w:spacing w:line="398" w:lineRule="exact"/>
        <w:rPr>
          <w:rFonts w:ascii="Times New Roman" w:eastAsia="Times New Roman" w:hAnsi="Times New Roman" w:cs="Times New Roman"/>
          <w:sz w:val="22"/>
          <w:szCs w:val="22"/>
          <w:u w:val="single"/>
        </w:rPr>
      </w:pPr>
      <w:r w:rsidRPr="008A1FBB">
        <w:rPr>
          <w:rFonts w:ascii="Times New Roman" w:hAnsi="Times New Roman" w:cs="Times New Roman"/>
          <w:sz w:val="22"/>
          <w:szCs w:val="22"/>
        </w:rPr>
        <w:pict>
          <v:line id="_x0000_s1032" style="position:absolute;z-index:-251674112;mso-position-horizontal-relative:page;mso-position-vertical-relative:page" from="66.1pt,728.95pt" to="517.5pt,728.95pt" o:allowincell="f" o:userdrawn="t" strokeweight=".16931mm">
            <w10:wrap anchorx="page" anchory="page"/>
          </v:line>
        </w:pict>
      </w:r>
    </w:p>
    <w:p w:rsidR="008A1FBB" w:rsidRPr="008A1FBB" w:rsidRDefault="00F70D6F" w:rsidP="008A1FB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3. ECC and AES based Security Framework</w:t>
      </w:r>
    </w:p>
    <w:p w:rsidR="008A1FBB" w:rsidRPr="008A1FBB" w:rsidRDefault="008A1FBB" w:rsidP="008A1FBB">
      <w:pPr>
        <w:spacing w:line="316" w:lineRule="exact"/>
        <w:rPr>
          <w:rFonts w:ascii="Times New Roman" w:eastAsia="Times New Roman" w:hAnsi="Times New Roman" w:cs="Times New Roman"/>
          <w:sz w:val="22"/>
          <w:szCs w:val="22"/>
          <w:u w:val="single"/>
        </w:rPr>
      </w:pPr>
    </w:p>
    <w:p w:rsidR="008A1FBB" w:rsidRPr="008A1FBB" w:rsidRDefault="008A1FBB" w:rsidP="008A1FB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3.1 Definition of Elliptic Curves</w:t>
      </w:r>
    </w:p>
    <w:p w:rsidR="008A1FBB" w:rsidRPr="008A1FBB" w:rsidRDefault="008A1FBB" w:rsidP="008A1FBB">
      <w:pPr>
        <w:spacing w:line="6" w:lineRule="exact"/>
        <w:rPr>
          <w:rFonts w:ascii="Times New Roman" w:eastAsia="Times New Roman" w:hAnsi="Times New Roman" w:cs="Times New Roman"/>
          <w:sz w:val="22"/>
          <w:szCs w:val="22"/>
          <w:u w:val="single"/>
        </w:rPr>
      </w:pPr>
    </w:p>
    <w:p w:rsidR="008A1FBB" w:rsidRPr="008A1FBB" w:rsidRDefault="008A1FBB" w:rsidP="008A1FBB">
      <w:pPr>
        <w:spacing w:line="200" w:lineRule="exact"/>
        <w:rPr>
          <w:rFonts w:ascii="Times New Roman" w:eastAsia="Times New Roman" w:hAnsi="Times New Roman" w:cs="Times New Roman"/>
          <w:sz w:val="22"/>
          <w:szCs w:val="22"/>
          <w:u w:val="single"/>
        </w:rPr>
      </w:pPr>
    </w:p>
    <w:p w:rsidR="008A1FBB" w:rsidRPr="008A1FBB" w:rsidRDefault="008A1FBB" w:rsidP="008A1FBB">
      <w:pPr>
        <w:spacing w:line="200" w:lineRule="exact"/>
        <w:rPr>
          <w:rFonts w:ascii="Times New Roman" w:eastAsia="Times New Roman" w:hAnsi="Times New Roman" w:cs="Times New Roman"/>
          <w:sz w:val="22"/>
          <w:szCs w:val="22"/>
          <w:u w:val="single"/>
        </w:rPr>
      </w:pPr>
    </w:p>
    <w:p w:rsidR="00000000" w:rsidRPr="008A1FBB" w:rsidRDefault="0024795B">
      <w:pPr>
        <w:spacing w:line="0" w:lineRule="atLeast"/>
        <w:ind w:left="4460"/>
        <w:rPr>
          <w:rFonts w:ascii="Times New Roman" w:hAnsi="Times New Roman" w:cs="Times New Roman"/>
          <w:sz w:val="22"/>
          <w:szCs w:val="22"/>
        </w:rPr>
        <w:sectPr w:rsidR="00000000" w:rsidRPr="008A1FBB">
          <w:pgSz w:w="11900" w:h="16838"/>
          <w:pgMar w:top="1440" w:right="1660" w:bottom="707" w:left="1440" w:header="0" w:footer="0" w:gutter="0"/>
          <w:cols w:space="0" w:equalWidth="0">
            <w:col w:w="8800"/>
          </w:cols>
          <w:docGrid w:linePitch="360"/>
        </w:sectPr>
      </w:pPr>
    </w:p>
    <w:p w:rsidR="00000000" w:rsidRPr="008A1FBB" w:rsidRDefault="0024795B">
      <w:pPr>
        <w:spacing w:line="200" w:lineRule="exact"/>
        <w:rPr>
          <w:rFonts w:ascii="Times New Roman" w:eastAsia="Times New Roman" w:hAnsi="Times New Roman" w:cs="Times New Roman"/>
          <w:sz w:val="22"/>
          <w:szCs w:val="22"/>
        </w:rPr>
      </w:pPr>
      <w:bookmarkStart w:id="2" w:name="page3"/>
      <w:bookmarkEnd w:id="2"/>
      <w:r w:rsidRPr="008A1FBB">
        <w:rPr>
          <w:rFonts w:ascii="Times New Roman" w:hAnsi="Times New Roman" w:cs="Times New Roman"/>
          <w:sz w:val="22"/>
          <w:szCs w:val="22"/>
        </w:rPr>
        <w:lastRenderedPageBreak/>
        <w:pict>
          <v:line id="_x0000_s1034" style="position:absolute;z-index:-251672064;mso-position-horizontal-relative:page;mso-position-vertical-relative:page" from="66.35pt,72.2pt" to="517.75pt,72.2pt" o:allowincell="f" o:userdrawn="t" strokeweight=".16931mm">
            <w10:wrap anchorx="page" anchory="page"/>
          </v:line>
        </w:pict>
      </w:r>
      <w:r w:rsidRPr="008A1FBB">
        <w:rPr>
          <w:rFonts w:ascii="Times New Roman" w:hAnsi="Times New Roman" w:cs="Times New Roman"/>
          <w:sz w:val="22"/>
          <w:szCs w:val="22"/>
        </w:rPr>
        <w:pict>
          <v:line id="_x0000_s1035" style="position:absolute;z-index:-251671040;mso-position-horizontal-relative:page;mso-position-vertical-relative:page" from="66.6pt,1in" to="66.6pt,756.65pt" o:allowincell="f" o:userdrawn="t" strokeweight=".16931mm">
            <w10:wrap anchorx="page" anchory="page"/>
          </v:line>
        </w:pict>
      </w:r>
      <w:r w:rsidRPr="008A1FBB">
        <w:rPr>
          <w:rFonts w:ascii="Times New Roman" w:hAnsi="Times New Roman" w:cs="Times New Roman"/>
          <w:sz w:val="22"/>
          <w:szCs w:val="22"/>
        </w:rPr>
        <w:pict>
          <v:line id="_x0000_s1037" style="position:absolute;z-index:-251668992;mso-position-horizontal-relative:page;mso-position-vertical-relative:page" from="517.5pt,1in" to="517.5pt,756.65pt" o:allowincell="f" o:userdrawn="t" strokeweight=".16931mm">
            <w10:wrap anchorx="page" anchory="page"/>
          </v:line>
        </w:pict>
      </w:r>
    </w:p>
    <w:p w:rsidR="00000000" w:rsidRPr="008A1FBB" w:rsidRDefault="0024795B">
      <w:pPr>
        <w:spacing w:line="200" w:lineRule="exact"/>
        <w:rPr>
          <w:rFonts w:ascii="Times New Roman" w:eastAsia="Times New Roman" w:hAnsi="Times New Roman" w:cs="Times New Roman"/>
          <w:sz w:val="22"/>
          <w:szCs w:val="22"/>
        </w:rPr>
      </w:pPr>
    </w:p>
    <w:p w:rsidR="00000000" w:rsidRPr="008A1FBB" w:rsidRDefault="0024795B">
      <w:pPr>
        <w:spacing w:line="200" w:lineRule="exact"/>
        <w:rPr>
          <w:rFonts w:ascii="Times New Roman" w:eastAsia="Times New Roman" w:hAnsi="Times New Roman" w:cs="Times New Roman"/>
          <w:sz w:val="22"/>
          <w:szCs w:val="22"/>
          <w:u w:val="single"/>
        </w:rPr>
      </w:pPr>
      <w:bookmarkStart w:id="3" w:name="page4"/>
      <w:bookmarkEnd w:id="3"/>
      <w:r w:rsidRPr="008A1FBB">
        <w:rPr>
          <w:rFonts w:ascii="Times New Roman" w:hAnsi="Times New Roman" w:cs="Times New Roman"/>
          <w:sz w:val="22"/>
          <w:szCs w:val="22"/>
          <w:u w:val="single"/>
        </w:rPr>
        <w:pict>
          <v:line id="_x0000_s1038" style="position:absolute;z-index:-251667968;mso-position-horizontal-relative:page;mso-position-vertical-relative:page" from="66.35pt,72.2pt" to="517.75pt,72.2pt" o:allowincell="f" o:userdrawn="t" strokeweight=".16931mm">
            <w10:wrap anchorx="page" anchory="page"/>
          </v:line>
        </w:pict>
      </w:r>
      <w:r w:rsidRPr="008A1FBB">
        <w:rPr>
          <w:rFonts w:ascii="Times New Roman" w:hAnsi="Times New Roman" w:cs="Times New Roman"/>
          <w:sz w:val="22"/>
          <w:szCs w:val="22"/>
          <w:u w:val="single"/>
        </w:rPr>
        <w:pict>
          <v:line id="_x0000_s1039" style="position:absolute;z-index:-251666944;mso-position-horizontal-relative:page;mso-position-vertical-relative:page" from="66.6pt,1in" to="66.6pt,762.3pt" o:allowincell="f" o:userdrawn="t" strokeweight=".16931mm">
            <w10:wrap anchorx="page" anchory="page"/>
          </v:line>
        </w:pict>
      </w:r>
      <w:r w:rsidRPr="008A1FBB">
        <w:rPr>
          <w:rFonts w:ascii="Times New Roman" w:hAnsi="Times New Roman" w:cs="Times New Roman"/>
          <w:sz w:val="22"/>
          <w:szCs w:val="22"/>
          <w:u w:val="single"/>
        </w:rPr>
        <w:pict>
          <v:line id="_x0000_s1040" style="position:absolute;z-index:-251665920;mso-position-horizontal-relative:page;mso-position-vertical-relative:page" from="66.35pt,762.05pt" to="517.75pt,762.05pt" o:allowincell="f" o:userdrawn="t" strokeweight=".16931mm">
            <w10:wrap anchorx="page" anchory="page"/>
          </v:line>
        </w:pict>
      </w:r>
      <w:r w:rsidRPr="008A1FBB">
        <w:rPr>
          <w:rFonts w:ascii="Times New Roman" w:hAnsi="Times New Roman" w:cs="Times New Roman"/>
          <w:sz w:val="22"/>
          <w:szCs w:val="22"/>
          <w:u w:val="single"/>
        </w:rPr>
        <w:pict>
          <v:line id="_x0000_s1041" style="position:absolute;z-index:-251664896;mso-position-horizontal-relative:page;mso-position-vertical-relative:page" from="517.5pt,1in" to="517.5pt,762.3pt" o:allowincell="f" o:userdrawn="t" strokeweight=".16931mm">
            <w10:wrap anchorx="page" anchory="page"/>
          </v:line>
        </w:pict>
      </w:r>
      <w:r w:rsidR="00F70D6F">
        <w:rPr>
          <w:rFonts w:ascii="Times New Roman" w:hAnsi="Times New Roman" w:cs="Times New Roman"/>
          <w:noProof/>
          <w:sz w:val="22"/>
          <w:szCs w:val="22"/>
          <w:u w:val="single"/>
        </w:rPr>
        <w:drawing>
          <wp:anchor distT="0" distB="0" distL="114300" distR="114300" simplePos="0" relativeHeight="251652608" behindDoc="1" locked="0" layoutInCell="0" allowOverlap="1">
            <wp:simplePos x="0" y="0"/>
            <wp:positionH relativeFrom="page">
              <wp:posOffset>2336800</wp:posOffset>
            </wp:positionH>
            <wp:positionV relativeFrom="page">
              <wp:posOffset>1621790</wp:posOffset>
            </wp:positionV>
            <wp:extent cx="2759710" cy="19405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759710" cy="1940560"/>
                    </a:xfrm>
                    <a:prstGeom prst="rect">
                      <a:avLst/>
                    </a:prstGeom>
                    <a:noFill/>
                  </pic:spPr>
                </pic:pic>
              </a:graphicData>
            </a:graphic>
          </wp:anchor>
        </w:drawing>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343" w:lineRule="exact"/>
        <w:rPr>
          <w:rFonts w:ascii="Times New Roman" w:eastAsia="Times New Roman" w:hAnsi="Times New Roman" w:cs="Times New Roman"/>
          <w:sz w:val="22"/>
          <w:szCs w:val="22"/>
          <w:u w:val="single"/>
        </w:rPr>
      </w:pPr>
    </w:p>
    <w:p w:rsidR="00000000" w:rsidRPr="008A1FBB" w:rsidRDefault="0024795B">
      <w:pPr>
        <w:tabs>
          <w:tab w:val="left" w:pos="6580"/>
        </w:tabs>
        <w:spacing w:line="239" w:lineRule="auto"/>
        <w:ind w:left="960"/>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Figure: 1 </w:t>
      </w:r>
      <w:r w:rsidRPr="008A1FBB">
        <w:rPr>
          <w:rFonts w:ascii="Times New Roman" w:eastAsia="Times New Roman" w:hAnsi="Times New Roman" w:cs="Times New Roman"/>
          <w:sz w:val="22"/>
          <w:szCs w:val="22"/>
          <w:u w:val="single"/>
        </w:rPr>
        <w:t>Example of Elliptic Curve (</w:t>
      </w:r>
      <w:r w:rsidRPr="008A1FBB">
        <w:rPr>
          <w:rFonts w:ascii="Times New Roman" w:eastAsia="Times New Roman" w:hAnsi="Times New Roman" w:cs="Times New Roman"/>
          <w:sz w:val="22"/>
          <w:szCs w:val="22"/>
          <w:u w:val="single"/>
        </w:rPr>
        <w:tab/>
      </w:r>
      <w:r w:rsidRPr="008A1FBB">
        <w:rPr>
          <w:rFonts w:ascii="Times New Roman" w:eastAsia="Times New Roman" w:hAnsi="Times New Roman" w:cs="Times New Roman"/>
          <w:sz w:val="22"/>
          <w:szCs w:val="22"/>
          <w:u w:val="single"/>
        </w:rPr>
        <w:t>) over R [13]</w:t>
      </w:r>
    </w:p>
    <w:p w:rsidR="00000000" w:rsidRPr="008A1FBB" w:rsidRDefault="0024795B">
      <w:pPr>
        <w:spacing w:line="312"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color w:val="243F60"/>
          <w:sz w:val="22"/>
          <w:szCs w:val="22"/>
          <w:u w:val="single"/>
        </w:rPr>
      </w:pPr>
      <w:r w:rsidRPr="008A1FBB">
        <w:rPr>
          <w:rFonts w:ascii="Times New Roman" w:eastAsia="Times New Roman" w:hAnsi="Times New Roman" w:cs="Times New Roman"/>
          <w:b/>
          <w:color w:val="243F60"/>
          <w:sz w:val="22"/>
          <w:szCs w:val="22"/>
          <w:u w:val="single"/>
        </w:rPr>
        <w:t>3.2 Group Operations on Elliptic Curves</w:t>
      </w:r>
    </w:p>
    <w:p w:rsidR="00000000" w:rsidRPr="008A1FBB" w:rsidRDefault="0024795B">
      <w:pPr>
        <w:spacing w:line="5" w:lineRule="exact"/>
        <w:rPr>
          <w:rFonts w:ascii="Times New Roman" w:eastAsia="Times New Roman" w:hAnsi="Times New Roman" w:cs="Times New Roman"/>
          <w:sz w:val="22"/>
          <w:szCs w:val="22"/>
          <w:u w:val="single"/>
        </w:rPr>
      </w:pPr>
    </w:p>
    <w:p w:rsidR="00000000" w:rsidRPr="008A1FBB" w:rsidRDefault="0024795B">
      <w:pPr>
        <w:spacing w:line="236" w:lineRule="auto"/>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Let</w:t>
      </w:r>
      <w:r w:rsidRPr="008A1FBB">
        <w:rPr>
          <w:rFonts w:ascii="Times New Roman" w:eastAsia="Times New Roman" w:hAnsi="Times New Roman" w:cs="Times New Roman"/>
          <w:sz w:val="22"/>
          <w:szCs w:val="22"/>
          <w:u w:val="single"/>
        </w:rPr>
        <w:t>’s denote the group ope</w:t>
      </w:r>
      <w:r w:rsidRPr="008A1FBB">
        <w:rPr>
          <w:rFonts w:ascii="Times New Roman" w:eastAsia="Times New Roman" w:hAnsi="Times New Roman" w:cs="Times New Roman"/>
          <w:sz w:val="22"/>
          <w:szCs w:val="22"/>
          <w:u w:val="single"/>
        </w:rPr>
        <w:t>ration with the addition symbol</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“Addition</w:t>
      </w:r>
      <w:r w:rsidRPr="008A1FBB">
        <w:rPr>
          <w:rFonts w:ascii="Times New Roman" w:eastAsia="Times New Roman" w:hAnsi="Times New Roman" w:cs="Times New Roman"/>
          <w:sz w:val="22"/>
          <w:szCs w:val="22"/>
          <w:u w:val="single"/>
        </w:rPr>
        <w:t>” m</w:t>
      </w:r>
      <w:r w:rsidRPr="008A1FBB">
        <w:rPr>
          <w:rFonts w:ascii="Times New Roman" w:eastAsia="Times New Roman" w:hAnsi="Times New Roman" w:cs="Times New Roman"/>
          <w:sz w:val="22"/>
          <w:szCs w:val="22"/>
          <w:u w:val="single"/>
        </w:rPr>
        <w:t xml:space="preserve">eans </w:t>
      </w:r>
      <w:r w:rsidRPr="008A1FBB">
        <w:rPr>
          <w:rFonts w:ascii="Times New Roman" w:eastAsia="Times New Roman" w:hAnsi="Times New Roman" w:cs="Times New Roman"/>
          <w:sz w:val="22"/>
          <w:szCs w:val="22"/>
          <w:u w:val="single"/>
        </w:rPr>
        <w:t>that</w:t>
      </w:r>
      <w:r w:rsidRPr="008A1FBB">
        <w:rPr>
          <w:rFonts w:ascii="Times New Roman" w:eastAsia="Times New Roman" w:hAnsi="Times New Roman" w:cs="Times New Roman"/>
          <w:sz w:val="22"/>
          <w:szCs w:val="22"/>
          <w:u w:val="single"/>
        </w:rPr>
        <w:t xml:space="preserve"> given two points and their coordinates, say P = (x1, y1) and Q = (x2, y2), we have to compute the coordinates of a third point R such that:</w:t>
      </w:r>
    </w:p>
    <w:p w:rsidR="00000000" w:rsidRPr="008A1FBB" w:rsidRDefault="0024795B">
      <w:pPr>
        <w:spacing w:line="285" w:lineRule="exact"/>
        <w:rPr>
          <w:rFonts w:ascii="Times New Roman" w:eastAsia="Times New Roman" w:hAnsi="Times New Roman" w:cs="Times New Roman"/>
          <w:sz w:val="22"/>
          <w:szCs w:val="22"/>
          <w:u w:val="single"/>
        </w:rPr>
      </w:pPr>
    </w:p>
    <w:p w:rsidR="00000000" w:rsidRPr="008A1FBB" w:rsidRDefault="0024795B">
      <w:pPr>
        <w:spacing w:line="0" w:lineRule="atLeast"/>
        <w:ind w:left="82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…(3)</w:t>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369" w:lineRule="exact"/>
        <w:rPr>
          <w:rFonts w:ascii="Times New Roman" w:eastAsia="Times New Roman" w:hAnsi="Times New Roman" w:cs="Times New Roman"/>
          <w:sz w:val="22"/>
          <w:szCs w:val="22"/>
          <w:u w:val="single"/>
        </w:rPr>
      </w:pPr>
    </w:p>
    <w:p w:rsidR="00000000" w:rsidRPr="008A1FBB" w:rsidRDefault="0024795B">
      <w:pPr>
        <w:spacing w:line="237" w:lineRule="auto"/>
        <w:ind w:firstLine="60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 xml:space="preserve">There is a nice geometric interpretation of the addition operation if we consider a curve defined </w:t>
      </w:r>
      <w:r w:rsidRPr="008A1FBB">
        <w:rPr>
          <w:rFonts w:ascii="Times New Roman" w:eastAsia="Times New Roman" w:hAnsi="Times New Roman" w:cs="Times New Roman"/>
          <w:sz w:val="22"/>
          <w:szCs w:val="22"/>
          <w:u w:val="single"/>
        </w:rPr>
        <w:t>over the real numbers. For this geometric interpretation, we have to distinguish two cases: the addition of two distinct points (named point addition) and the addition of one point to itself (named point doubling).</w:t>
      </w:r>
    </w:p>
    <w:p w:rsidR="00000000" w:rsidRPr="008A1FBB" w:rsidRDefault="0024795B">
      <w:pPr>
        <w:spacing w:line="324"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3.2.1 Point Addition P+Q</w:t>
      </w:r>
    </w:p>
    <w:p w:rsidR="00000000" w:rsidRPr="008A1FBB" w:rsidRDefault="0024795B">
      <w:pPr>
        <w:spacing w:line="12" w:lineRule="exact"/>
        <w:rPr>
          <w:rFonts w:ascii="Times New Roman" w:eastAsia="Times New Roman" w:hAnsi="Times New Roman" w:cs="Times New Roman"/>
          <w:sz w:val="22"/>
          <w:szCs w:val="22"/>
          <w:u w:val="single"/>
        </w:rPr>
      </w:pPr>
    </w:p>
    <w:p w:rsidR="00000000" w:rsidRPr="008A1FBB" w:rsidRDefault="0024795B">
      <w:pPr>
        <w:spacing w:line="237" w:lineRule="auto"/>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This is the ca</w:t>
      </w:r>
      <w:r w:rsidRPr="008A1FBB">
        <w:rPr>
          <w:rFonts w:ascii="Times New Roman" w:eastAsia="Times New Roman" w:hAnsi="Times New Roman" w:cs="Times New Roman"/>
          <w:sz w:val="22"/>
          <w:szCs w:val="22"/>
          <w:u w:val="single"/>
        </w:rPr>
        <w:t>se where we compute R = P+Q and P Q. The construction works as follows: Draw a line through P and Q and obtain a third point of intersection between the elliptic curve and the line. Mirror this third intersection point along the x-axis. This mirrored point</w:t>
      </w:r>
      <w:r w:rsidRPr="008A1FBB">
        <w:rPr>
          <w:rFonts w:ascii="Times New Roman" w:eastAsia="Times New Roman" w:hAnsi="Times New Roman" w:cs="Times New Roman"/>
          <w:sz w:val="22"/>
          <w:szCs w:val="22"/>
          <w:u w:val="single"/>
        </w:rPr>
        <w:t xml:space="preserve"> is, by definition, the point Figure 2 shows the point addition on an elliptic curve over the real numbers.</w:t>
      </w:r>
    </w:p>
    <w:p w:rsidR="00000000" w:rsidRPr="008A1FBB" w:rsidRDefault="00F70D6F">
      <w:pPr>
        <w:spacing w:line="200" w:lineRule="exact"/>
        <w:rPr>
          <w:rFonts w:ascii="Times New Roman" w:eastAsia="Times New Roman" w:hAnsi="Times New Roman" w:cs="Times New Roman"/>
          <w:sz w:val="22"/>
          <w:szCs w:val="22"/>
          <w:u w:val="single"/>
        </w:rPr>
      </w:pPr>
      <w:r>
        <w:rPr>
          <w:rFonts w:ascii="Times New Roman" w:eastAsia="Times New Roman" w:hAnsi="Times New Roman" w:cs="Times New Roman"/>
          <w:noProof/>
          <w:sz w:val="22"/>
          <w:szCs w:val="22"/>
          <w:u w:val="single"/>
        </w:rPr>
        <w:drawing>
          <wp:anchor distT="0" distB="0" distL="114300" distR="114300" simplePos="0" relativeHeight="251653632" behindDoc="1" locked="0" layoutInCell="0" allowOverlap="1">
            <wp:simplePos x="0" y="0"/>
            <wp:positionH relativeFrom="column">
              <wp:posOffset>1565275</wp:posOffset>
            </wp:positionH>
            <wp:positionV relativeFrom="paragraph">
              <wp:posOffset>186690</wp:posOffset>
            </wp:positionV>
            <wp:extent cx="2219960" cy="2026285"/>
            <wp:effectExtent l="19050" t="0" r="889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clrChange>
                        <a:clrFrom>
                          <a:srgbClr val="000000"/>
                        </a:clrFrom>
                        <a:clrTo>
                          <a:srgbClr val="000000">
                            <a:alpha val="0"/>
                          </a:srgbClr>
                        </a:clrTo>
                      </a:clrChange>
                    </a:blip>
                    <a:srcRect/>
                    <a:stretch>
                      <a:fillRect/>
                    </a:stretch>
                  </pic:blipFill>
                  <pic:spPr bwMode="auto">
                    <a:xfrm>
                      <a:off x="0" y="0"/>
                      <a:ext cx="2219960" cy="2026285"/>
                    </a:xfrm>
                    <a:prstGeom prst="rect">
                      <a:avLst/>
                    </a:prstGeom>
                    <a:noFill/>
                  </pic:spPr>
                </pic:pic>
              </a:graphicData>
            </a:graphic>
          </wp:anchor>
        </w:drawing>
      </w:r>
      <w:r>
        <w:rPr>
          <w:rFonts w:ascii="Times New Roman" w:eastAsia="Times New Roman" w:hAnsi="Times New Roman" w:cs="Times New Roman"/>
          <w:noProof/>
          <w:sz w:val="22"/>
          <w:szCs w:val="22"/>
          <w:u w:val="single"/>
        </w:rPr>
        <w:drawing>
          <wp:anchor distT="0" distB="0" distL="114300" distR="114300" simplePos="0" relativeHeight="251654656" behindDoc="1" locked="0" layoutInCell="0" allowOverlap="1">
            <wp:simplePos x="0" y="0"/>
            <wp:positionH relativeFrom="column">
              <wp:posOffset>1565275</wp:posOffset>
            </wp:positionH>
            <wp:positionV relativeFrom="paragraph">
              <wp:posOffset>186690</wp:posOffset>
            </wp:positionV>
            <wp:extent cx="2219960" cy="20262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219960" cy="2026285"/>
                    </a:xfrm>
                    <a:prstGeom prst="rect">
                      <a:avLst/>
                    </a:prstGeom>
                    <a:noFill/>
                  </pic:spPr>
                </pic:pic>
              </a:graphicData>
            </a:graphic>
          </wp:anchor>
        </w:drawing>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90" w:lineRule="exact"/>
        <w:rPr>
          <w:rFonts w:ascii="Times New Roman" w:eastAsia="Times New Roman" w:hAnsi="Times New Roman" w:cs="Times New Roman"/>
          <w:sz w:val="22"/>
          <w:szCs w:val="22"/>
          <w:u w:val="single"/>
        </w:rPr>
      </w:pPr>
    </w:p>
    <w:p w:rsidR="00000000" w:rsidRPr="008A1FBB" w:rsidRDefault="0024795B">
      <w:pPr>
        <w:spacing w:line="0" w:lineRule="atLeast"/>
        <w:ind w:left="960"/>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Figure: 2 </w:t>
      </w:r>
      <w:r w:rsidRPr="008A1FBB">
        <w:rPr>
          <w:rFonts w:ascii="Times New Roman" w:eastAsia="Times New Roman" w:hAnsi="Times New Roman" w:cs="Times New Roman"/>
          <w:sz w:val="22"/>
          <w:szCs w:val="22"/>
          <w:u w:val="single"/>
        </w:rPr>
        <w:t>Point addition on an elliptic curve over the real numbers [13]</w:t>
      </w:r>
    </w:p>
    <w:p w:rsidR="00000000" w:rsidRPr="008A1FBB" w:rsidRDefault="00F70D6F">
      <w:pPr>
        <w:spacing w:line="359" w:lineRule="exact"/>
        <w:rPr>
          <w:rFonts w:ascii="Times New Roman" w:eastAsia="Times New Roman" w:hAnsi="Times New Roman" w:cs="Times New Roman"/>
          <w:sz w:val="22"/>
          <w:szCs w:val="22"/>
          <w:u w:val="single"/>
        </w:rPr>
      </w:pPr>
      <w:r w:rsidRPr="008A1FBB">
        <w:rPr>
          <w:rFonts w:ascii="Times New Roman" w:hAnsi="Times New Roman" w:cs="Times New Roman"/>
          <w:sz w:val="22"/>
          <w:szCs w:val="22"/>
        </w:rPr>
        <w:pict>
          <v:line id="_x0000_s1036" style="position:absolute;z-index:-251670016;mso-position-horizontal-relative:page;mso-position-vertical-relative:page" from="73.25pt,762.3pt" to="524.65pt,762.3pt" o:allowincell="f" o:userdrawn="t" strokeweight=".16931mm">
            <w10:wrap anchorx="page" anchory="page"/>
          </v:line>
        </w:pict>
      </w:r>
    </w:p>
    <w:p w:rsidR="00000000" w:rsidRPr="008A1FBB" w:rsidRDefault="0024795B">
      <w:pPr>
        <w:spacing w:line="0" w:lineRule="atLeast"/>
        <w:ind w:left="4460"/>
        <w:rPr>
          <w:rFonts w:ascii="Times New Roman" w:hAnsi="Times New Roman" w:cs="Times New Roman"/>
          <w:sz w:val="22"/>
          <w:szCs w:val="22"/>
          <w:u w:val="single"/>
        </w:rPr>
      </w:pPr>
      <w:r w:rsidRPr="008A1FBB">
        <w:rPr>
          <w:rFonts w:ascii="Times New Roman" w:hAnsi="Times New Roman" w:cs="Times New Roman"/>
          <w:sz w:val="22"/>
          <w:szCs w:val="22"/>
          <w:u w:val="single"/>
        </w:rPr>
        <w:t>4</w:t>
      </w:r>
    </w:p>
    <w:p w:rsidR="00000000" w:rsidRPr="008A1FBB" w:rsidRDefault="0024795B">
      <w:pPr>
        <w:spacing w:line="0" w:lineRule="atLeast"/>
        <w:ind w:left="4460"/>
        <w:rPr>
          <w:rFonts w:ascii="Times New Roman" w:hAnsi="Times New Roman" w:cs="Times New Roman"/>
          <w:sz w:val="22"/>
          <w:szCs w:val="22"/>
          <w:u w:val="single"/>
        </w:rPr>
        <w:sectPr w:rsidR="00000000" w:rsidRPr="008A1FBB">
          <w:pgSz w:w="11900" w:h="16838"/>
          <w:pgMar w:top="1440" w:right="1660" w:bottom="707" w:left="1440" w:header="0" w:footer="0" w:gutter="0"/>
          <w:cols w:space="0" w:equalWidth="0">
            <w:col w:w="8800"/>
          </w:cols>
          <w:docGrid w:linePitch="360"/>
        </w:sectPr>
      </w:pPr>
    </w:p>
    <w:p w:rsidR="00000000" w:rsidRPr="008A1FBB" w:rsidRDefault="0024795B">
      <w:pPr>
        <w:spacing w:line="200" w:lineRule="exact"/>
        <w:rPr>
          <w:rFonts w:ascii="Times New Roman" w:eastAsia="Times New Roman" w:hAnsi="Times New Roman" w:cs="Times New Roman"/>
          <w:sz w:val="22"/>
          <w:szCs w:val="22"/>
          <w:u w:val="single"/>
        </w:rPr>
      </w:pPr>
      <w:bookmarkStart w:id="4" w:name="page5"/>
      <w:bookmarkEnd w:id="4"/>
      <w:r w:rsidRPr="008A1FBB">
        <w:rPr>
          <w:rFonts w:ascii="Times New Roman" w:hAnsi="Times New Roman" w:cs="Times New Roman"/>
          <w:sz w:val="22"/>
          <w:szCs w:val="22"/>
          <w:u w:val="single"/>
        </w:rPr>
        <w:lastRenderedPageBreak/>
        <w:pict>
          <v:line id="_x0000_s1045" style="position:absolute;z-index:-251660800;mso-position-horizontal-relative:page;mso-position-vertical-relative:page" from="66.35pt,72.2pt" to="517.75pt,72.2pt" o:allowincell="f" o:userdrawn="t" strokeweight=".16931mm">
            <w10:wrap anchorx="page" anchory="page"/>
          </v:line>
        </w:pict>
      </w:r>
      <w:r w:rsidRPr="008A1FBB">
        <w:rPr>
          <w:rFonts w:ascii="Times New Roman" w:hAnsi="Times New Roman" w:cs="Times New Roman"/>
          <w:sz w:val="22"/>
          <w:szCs w:val="22"/>
          <w:u w:val="single"/>
        </w:rPr>
        <w:pict>
          <v:line id="_x0000_s1046" style="position:absolute;z-index:-251659776;mso-position-horizontal-relative:page;mso-position-vertical-relative:page" from="66.6pt,1in" to="66.6pt,763.25pt" o:allowincell="f" o:userdrawn="t" strokeweight=".16931mm">
            <w10:wrap anchorx="page" anchory="page"/>
          </v:line>
        </w:pict>
      </w:r>
      <w:r w:rsidRPr="008A1FBB">
        <w:rPr>
          <w:rFonts w:ascii="Times New Roman" w:hAnsi="Times New Roman" w:cs="Times New Roman"/>
          <w:sz w:val="22"/>
          <w:szCs w:val="22"/>
          <w:u w:val="single"/>
        </w:rPr>
        <w:pict>
          <v:line id="_x0000_s1047" style="position:absolute;z-index:-251658752;mso-position-horizontal-relative:page;mso-position-vertical-relative:page" from="66.35pt,763.05pt" to="517.75pt,763.05pt" o:allowincell="f" o:userdrawn="t" strokeweight=".48pt">
            <w10:wrap anchorx="page" anchory="page"/>
          </v:line>
        </w:pict>
      </w:r>
      <w:r w:rsidRPr="008A1FBB">
        <w:rPr>
          <w:rFonts w:ascii="Times New Roman" w:hAnsi="Times New Roman" w:cs="Times New Roman"/>
          <w:sz w:val="22"/>
          <w:szCs w:val="22"/>
          <w:u w:val="single"/>
        </w:rPr>
        <w:pict>
          <v:line id="_x0000_s1048" style="position:absolute;z-index:-251657728;mso-position-horizontal-relative:page;mso-position-vertical-relative:page" from="517.5pt,1in" to="517.5pt,763.25pt" o:allowincell="f" o:userdrawn="t" strokeweight=".16931mm">
            <w10:wrap anchorx="page" anchory="page"/>
          </v:line>
        </w:pict>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74"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color w:val="243F60"/>
          <w:sz w:val="22"/>
          <w:szCs w:val="22"/>
          <w:u w:val="single"/>
        </w:rPr>
      </w:pPr>
      <w:r w:rsidRPr="008A1FBB">
        <w:rPr>
          <w:rFonts w:ascii="Times New Roman" w:eastAsia="Times New Roman" w:hAnsi="Times New Roman" w:cs="Times New Roman"/>
          <w:b/>
          <w:color w:val="243F60"/>
          <w:sz w:val="22"/>
          <w:szCs w:val="22"/>
          <w:u w:val="single"/>
        </w:rPr>
        <w:t>3.2.1 Point Doubling P+P</w:t>
      </w:r>
    </w:p>
    <w:p w:rsidR="00000000" w:rsidRPr="008A1FBB" w:rsidRDefault="0024795B">
      <w:pPr>
        <w:spacing w:line="7" w:lineRule="exact"/>
        <w:rPr>
          <w:rFonts w:ascii="Times New Roman" w:eastAsia="Times New Roman" w:hAnsi="Times New Roman" w:cs="Times New Roman"/>
          <w:sz w:val="22"/>
          <w:szCs w:val="22"/>
          <w:u w:val="single"/>
        </w:rPr>
      </w:pPr>
    </w:p>
    <w:p w:rsidR="00000000" w:rsidRPr="008A1FBB" w:rsidRDefault="0024795B">
      <w:pPr>
        <w:spacing w:line="237" w:lineRule="auto"/>
        <w:ind w:firstLine="60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This is the case w</w:t>
      </w:r>
      <w:r w:rsidRPr="008A1FBB">
        <w:rPr>
          <w:rFonts w:ascii="Times New Roman" w:eastAsia="Times New Roman" w:hAnsi="Times New Roman" w:cs="Times New Roman"/>
          <w:sz w:val="22"/>
          <w:szCs w:val="22"/>
          <w:u w:val="single"/>
        </w:rPr>
        <w:t>here we compute P+Q but P=Q. Hence, we can write R = P+P = 2P. We need a slightly different construction here. We draw the tangent line through P and obtain a second point of intersection between this line and the elliptic curve. We mirror the point of the</w:t>
      </w:r>
      <w:r w:rsidRPr="008A1FBB">
        <w:rPr>
          <w:rFonts w:ascii="Times New Roman" w:eastAsia="Times New Roman" w:hAnsi="Times New Roman" w:cs="Times New Roman"/>
          <w:sz w:val="22"/>
          <w:szCs w:val="22"/>
          <w:u w:val="single"/>
        </w:rPr>
        <w:t xml:space="preserve"> second intersection along the x-axis. This mirrored point is the result R of the doubling. Figure 2 shows the doubling of a point on an elliptic curve over the real numbers.</w:t>
      </w:r>
    </w:p>
    <w:p w:rsidR="00000000" w:rsidRPr="008A1FBB" w:rsidRDefault="00F70D6F">
      <w:pPr>
        <w:spacing w:line="200" w:lineRule="exact"/>
        <w:rPr>
          <w:rFonts w:ascii="Times New Roman" w:eastAsia="Times New Roman" w:hAnsi="Times New Roman" w:cs="Times New Roman"/>
          <w:sz w:val="22"/>
          <w:szCs w:val="22"/>
          <w:u w:val="single"/>
        </w:rPr>
      </w:pPr>
      <w:r>
        <w:rPr>
          <w:rFonts w:ascii="Times New Roman" w:eastAsia="Times New Roman" w:hAnsi="Times New Roman" w:cs="Times New Roman"/>
          <w:noProof/>
          <w:sz w:val="22"/>
          <w:szCs w:val="22"/>
          <w:u w:val="single"/>
        </w:rPr>
        <w:drawing>
          <wp:anchor distT="0" distB="0" distL="114300" distR="114300" simplePos="0" relativeHeight="251659776" behindDoc="1" locked="0" layoutInCell="0" allowOverlap="1">
            <wp:simplePos x="0" y="0"/>
            <wp:positionH relativeFrom="column">
              <wp:posOffset>1536700</wp:posOffset>
            </wp:positionH>
            <wp:positionV relativeFrom="paragraph">
              <wp:posOffset>187325</wp:posOffset>
            </wp:positionV>
            <wp:extent cx="2526665" cy="2171065"/>
            <wp:effectExtent l="1905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2526665" cy="2171065"/>
                    </a:xfrm>
                    <a:prstGeom prst="rect">
                      <a:avLst/>
                    </a:prstGeom>
                    <a:noFill/>
                  </pic:spPr>
                </pic:pic>
              </a:graphicData>
            </a:graphic>
          </wp:anchor>
        </w:drawing>
      </w:r>
      <w:r>
        <w:rPr>
          <w:rFonts w:ascii="Times New Roman" w:eastAsia="Times New Roman" w:hAnsi="Times New Roman" w:cs="Times New Roman"/>
          <w:noProof/>
          <w:sz w:val="22"/>
          <w:szCs w:val="22"/>
          <w:u w:val="single"/>
        </w:rPr>
        <w:drawing>
          <wp:anchor distT="0" distB="0" distL="114300" distR="114300" simplePos="0" relativeHeight="251660800" behindDoc="1" locked="0" layoutInCell="0" allowOverlap="1">
            <wp:simplePos x="0" y="0"/>
            <wp:positionH relativeFrom="column">
              <wp:posOffset>1536700</wp:posOffset>
            </wp:positionH>
            <wp:positionV relativeFrom="paragraph">
              <wp:posOffset>187325</wp:posOffset>
            </wp:positionV>
            <wp:extent cx="2526665" cy="21710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526665" cy="2171065"/>
                    </a:xfrm>
                    <a:prstGeom prst="rect">
                      <a:avLst/>
                    </a:prstGeom>
                    <a:noFill/>
                  </pic:spPr>
                </pic:pic>
              </a:graphicData>
            </a:graphic>
          </wp:anchor>
        </w:drawing>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378" w:lineRule="exact"/>
        <w:rPr>
          <w:rFonts w:ascii="Times New Roman" w:eastAsia="Times New Roman" w:hAnsi="Times New Roman" w:cs="Times New Roman"/>
          <w:sz w:val="22"/>
          <w:szCs w:val="22"/>
          <w:u w:val="single"/>
        </w:rPr>
      </w:pPr>
    </w:p>
    <w:p w:rsidR="00000000" w:rsidRPr="008A1FBB" w:rsidRDefault="0024795B">
      <w:pPr>
        <w:spacing w:line="0" w:lineRule="atLeast"/>
        <w:ind w:left="940"/>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Figure: 3 </w:t>
      </w:r>
      <w:r w:rsidRPr="008A1FBB">
        <w:rPr>
          <w:rFonts w:ascii="Times New Roman" w:eastAsia="Times New Roman" w:hAnsi="Times New Roman" w:cs="Times New Roman"/>
          <w:sz w:val="22"/>
          <w:szCs w:val="22"/>
          <w:u w:val="single"/>
        </w:rPr>
        <w:t xml:space="preserve">Point doubling on an elliptic curve over the real </w:t>
      </w:r>
      <w:r w:rsidRPr="008A1FBB">
        <w:rPr>
          <w:rFonts w:ascii="Times New Roman" w:eastAsia="Times New Roman" w:hAnsi="Times New Roman" w:cs="Times New Roman"/>
          <w:sz w:val="22"/>
          <w:szCs w:val="22"/>
          <w:u w:val="single"/>
        </w:rPr>
        <w:t>numbers [13]</w:t>
      </w:r>
    </w:p>
    <w:p w:rsidR="00000000" w:rsidRPr="008A1FBB" w:rsidRDefault="0024795B">
      <w:pPr>
        <w:spacing w:line="288" w:lineRule="exact"/>
        <w:rPr>
          <w:rFonts w:ascii="Times New Roman" w:eastAsia="Times New Roman" w:hAnsi="Times New Roman" w:cs="Times New Roman"/>
          <w:sz w:val="22"/>
          <w:szCs w:val="22"/>
          <w:u w:val="single"/>
        </w:rPr>
      </w:pPr>
    </w:p>
    <w:p w:rsidR="00000000" w:rsidRPr="008A1FBB" w:rsidRDefault="0024795B">
      <w:pPr>
        <w:spacing w:line="234" w:lineRule="auto"/>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In a cryptosystem we cannot perform geometric constructions, so formulas for computation of points are given as</w:t>
      </w:r>
    </w:p>
    <w:p w:rsidR="00000000" w:rsidRPr="008A1FBB" w:rsidRDefault="0024795B">
      <w:pPr>
        <w:spacing w:line="285" w:lineRule="exact"/>
        <w:rPr>
          <w:rFonts w:ascii="Times New Roman" w:eastAsia="Times New Roman" w:hAnsi="Times New Roman" w:cs="Times New Roman"/>
          <w:sz w:val="22"/>
          <w:szCs w:val="22"/>
          <w:u w:val="single"/>
        </w:rPr>
      </w:pPr>
    </w:p>
    <w:p w:rsidR="00000000" w:rsidRPr="008A1FBB" w:rsidRDefault="0024795B">
      <w:pPr>
        <w:spacing w:line="0" w:lineRule="atLeast"/>
        <w:ind w:left="824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…(4)</w:t>
      </w:r>
    </w:p>
    <w:p w:rsidR="00000000" w:rsidRPr="008A1FBB" w:rsidRDefault="0024795B">
      <w:pPr>
        <w:spacing w:line="5" w:lineRule="exact"/>
        <w:rPr>
          <w:rFonts w:ascii="Times New Roman" w:eastAsia="Times New Roman" w:hAnsi="Times New Roman" w:cs="Times New Roman"/>
          <w:sz w:val="22"/>
          <w:szCs w:val="22"/>
          <w:u w:val="single"/>
        </w:rPr>
      </w:pPr>
    </w:p>
    <w:p w:rsidR="00000000" w:rsidRPr="008A1FBB" w:rsidRDefault="0024795B">
      <w:pPr>
        <w:spacing w:line="0" w:lineRule="atLeast"/>
        <w:ind w:left="824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…(5)</w:t>
      </w:r>
    </w:p>
    <w:p w:rsidR="00000000" w:rsidRPr="008A1FBB" w:rsidRDefault="0024795B">
      <w:pPr>
        <w:spacing w:line="237"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Where</w:t>
      </w:r>
    </w:p>
    <w:p w:rsidR="00000000" w:rsidRPr="008A1FBB" w:rsidRDefault="0024795B">
      <w:pPr>
        <w:spacing w:line="356" w:lineRule="exact"/>
        <w:rPr>
          <w:rFonts w:ascii="Times New Roman" w:eastAsia="Times New Roman" w:hAnsi="Times New Roman" w:cs="Times New Roman"/>
          <w:sz w:val="22"/>
          <w:szCs w:val="22"/>
          <w:u w:val="single"/>
        </w:rPr>
      </w:pPr>
    </w:p>
    <w:tbl>
      <w:tblPr>
        <w:tblW w:w="0" w:type="auto"/>
        <w:tblInd w:w="2880" w:type="dxa"/>
        <w:tblLayout w:type="fixed"/>
        <w:tblCellMar>
          <w:top w:w="0" w:type="dxa"/>
          <w:left w:w="0" w:type="dxa"/>
          <w:bottom w:w="0" w:type="dxa"/>
          <w:right w:w="0" w:type="dxa"/>
        </w:tblCellMar>
        <w:tblLook w:val="0000"/>
      </w:tblPr>
      <w:tblGrid>
        <w:gridCol w:w="420"/>
        <w:gridCol w:w="20"/>
        <w:gridCol w:w="640"/>
        <w:gridCol w:w="20"/>
        <w:gridCol w:w="1940"/>
      </w:tblGrid>
      <w:tr w:rsidR="00000000" w:rsidRPr="008A1FBB">
        <w:trPr>
          <w:trHeight w:val="149"/>
        </w:trPr>
        <w:tc>
          <w:tcPr>
            <w:tcW w:w="420" w:type="dxa"/>
            <w:vMerge w:val="restart"/>
            <w:shd w:val="clear" w:color="auto" w:fill="auto"/>
            <w:vAlign w:val="bottom"/>
          </w:tcPr>
          <w:p w:rsidR="00000000" w:rsidRPr="008A1FBB" w:rsidRDefault="0024795B">
            <w:pPr>
              <w:spacing w:line="0" w:lineRule="atLeast"/>
              <w:jc w:val="right"/>
              <w:rPr>
                <w:rFonts w:ascii="Times New Roman" w:eastAsia="Times New Roman" w:hAnsi="Times New Roman" w:cs="Times New Roman"/>
                <w:w w:val="96"/>
                <w:sz w:val="22"/>
                <w:szCs w:val="22"/>
                <w:u w:val="single"/>
              </w:rPr>
            </w:pPr>
            <w:r w:rsidRPr="008A1FBB">
              <w:rPr>
                <w:rFonts w:ascii="Times New Roman" w:eastAsia="Times New Roman" w:hAnsi="Times New Roman" w:cs="Times New Roman"/>
                <w:w w:val="96"/>
                <w:sz w:val="22"/>
                <w:szCs w:val="22"/>
                <w:u w:val="single"/>
              </w:rPr>
              <w:t>s =</w:t>
            </w:r>
          </w:p>
        </w:tc>
        <w:tc>
          <w:tcPr>
            <w:tcW w:w="20" w:type="dxa"/>
            <w:tcBorders>
              <w:bottom w:val="single" w:sz="8" w:space="0" w:color="auto"/>
            </w:tcBorders>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640" w:type="dxa"/>
            <w:tcBorders>
              <w:bottom w:val="single" w:sz="8" w:space="0" w:color="auto"/>
            </w:tcBorders>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20" w:type="dxa"/>
            <w:tcBorders>
              <w:bottom w:val="single" w:sz="8" w:space="0" w:color="auto"/>
            </w:tcBorders>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1940" w:type="dxa"/>
            <w:vMerge w:val="restart"/>
            <w:shd w:val="clear" w:color="auto" w:fill="auto"/>
            <w:vAlign w:val="bottom"/>
          </w:tcPr>
          <w:p w:rsidR="00000000" w:rsidRPr="008A1FBB" w:rsidRDefault="0024795B">
            <w:pPr>
              <w:spacing w:line="0" w:lineRule="atLeast"/>
              <w:jc w:val="righ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if P  Q</w:t>
            </w:r>
          </w:p>
        </w:tc>
      </w:tr>
      <w:tr w:rsidR="00000000" w:rsidRPr="008A1FBB">
        <w:trPr>
          <w:trHeight w:val="107"/>
        </w:trPr>
        <w:tc>
          <w:tcPr>
            <w:tcW w:w="420" w:type="dxa"/>
            <w:vMerge/>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2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64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2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1940" w:type="dxa"/>
            <w:vMerge/>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r>
      <w:tr w:rsidR="00000000" w:rsidRPr="008A1FBB">
        <w:trPr>
          <w:trHeight w:val="353"/>
        </w:trPr>
        <w:tc>
          <w:tcPr>
            <w:tcW w:w="420" w:type="dxa"/>
            <w:vMerge w:val="restart"/>
            <w:shd w:val="clear" w:color="auto" w:fill="auto"/>
            <w:vAlign w:val="bottom"/>
          </w:tcPr>
          <w:p w:rsidR="00000000" w:rsidRPr="008A1FBB" w:rsidRDefault="0024795B">
            <w:pPr>
              <w:spacing w:line="0" w:lineRule="atLeast"/>
              <w:jc w:val="righ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w:t>
            </w:r>
          </w:p>
        </w:tc>
        <w:tc>
          <w:tcPr>
            <w:tcW w:w="2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640" w:type="dxa"/>
            <w:tcBorders>
              <w:bottom w:val="single" w:sz="8" w:space="0" w:color="auto"/>
            </w:tcBorders>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2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1940" w:type="dxa"/>
            <w:vMerge w:val="restart"/>
            <w:shd w:val="clear" w:color="auto" w:fill="auto"/>
            <w:vAlign w:val="bottom"/>
          </w:tcPr>
          <w:p w:rsidR="00000000" w:rsidRPr="008A1FBB" w:rsidRDefault="0024795B">
            <w:pPr>
              <w:spacing w:line="0" w:lineRule="atLeast"/>
              <w:jc w:val="righ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if P=Q</w:t>
            </w:r>
          </w:p>
        </w:tc>
      </w:tr>
      <w:tr w:rsidR="00000000" w:rsidRPr="008A1FBB">
        <w:trPr>
          <w:trHeight w:val="107"/>
        </w:trPr>
        <w:tc>
          <w:tcPr>
            <w:tcW w:w="420" w:type="dxa"/>
            <w:vMerge/>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2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64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20" w:type="dxa"/>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c>
          <w:tcPr>
            <w:tcW w:w="1940" w:type="dxa"/>
            <w:vMerge/>
            <w:shd w:val="clear" w:color="auto" w:fill="auto"/>
            <w:vAlign w:val="bottom"/>
          </w:tcPr>
          <w:p w:rsidR="00000000" w:rsidRPr="008A1FBB" w:rsidRDefault="0024795B">
            <w:pPr>
              <w:spacing w:line="0" w:lineRule="atLeast"/>
              <w:rPr>
                <w:rFonts w:ascii="Times New Roman" w:eastAsia="Times New Roman" w:hAnsi="Times New Roman" w:cs="Times New Roman"/>
                <w:sz w:val="22"/>
                <w:szCs w:val="22"/>
                <w:u w:val="single"/>
              </w:rPr>
            </w:pPr>
          </w:p>
        </w:tc>
      </w:tr>
    </w:tbl>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319"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There exists an identity (or neutral) element O such that:</w:t>
      </w:r>
    </w:p>
    <w:p w:rsidR="00000000" w:rsidRPr="008A1FBB" w:rsidRDefault="0024795B">
      <w:pPr>
        <w:spacing w:line="1" w:lineRule="exact"/>
        <w:rPr>
          <w:rFonts w:ascii="Times New Roman" w:eastAsia="Times New Roman" w:hAnsi="Times New Roman" w:cs="Times New Roman"/>
          <w:sz w:val="22"/>
          <w:szCs w:val="22"/>
          <w:u w:val="single"/>
        </w:rPr>
      </w:pPr>
    </w:p>
    <w:p w:rsidR="00000000" w:rsidRPr="008A1FBB" w:rsidRDefault="0024795B">
      <w:pPr>
        <w:spacing w:line="0" w:lineRule="atLeast"/>
        <w:ind w:left="392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 xml:space="preserve">P + O </w:t>
      </w:r>
      <w:r w:rsidRPr="008A1FBB">
        <w:rPr>
          <w:rFonts w:ascii="Times New Roman" w:eastAsia="Times New Roman" w:hAnsi="Times New Roman" w:cs="Times New Roman"/>
          <w:sz w:val="22"/>
          <w:szCs w:val="22"/>
          <w:u w:val="single"/>
        </w:rPr>
        <w:t>= P</w:t>
      </w: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There exists an inverse of point such that:</w:t>
      </w:r>
    </w:p>
    <w:p w:rsidR="00000000" w:rsidRPr="008A1FBB" w:rsidRDefault="0024795B">
      <w:pPr>
        <w:spacing w:line="0" w:lineRule="atLeast"/>
        <w:ind w:left="380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P + (-P) = O</w:t>
      </w:r>
    </w:p>
    <w:p w:rsidR="00000000" w:rsidRPr="008A1FBB" w:rsidRDefault="0024795B">
      <w:pPr>
        <w:spacing w:line="322"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3.3 Building a Discrete Logarithm Problem with Elliptic Curves</w:t>
      </w:r>
    </w:p>
    <w:p w:rsidR="00000000" w:rsidRPr="008A1FBB" w:rsidRDefault="0024795B">
      <w:pPr>
        <w:spacing w:line="274" w:lineRule="exact"/>
        <w:rPr>
          <w:rFonts w:ascii="Times New Roman" w:eastAsia="Times New Roman" w:hAnsi="Times New Roman" w:cs="Times New Roman"/>
          <w:sz w:val="22"/>
          <w:szCs w:val="22"/>
          <w:u w:val="single"/>
        </w:rPr>
      </w:pPr>
    </w:p>
    <w:p w:rsidR="00000000" w:rsidRPr="008A1FBB" w:rsidRDefault="0024795B">
      <w:pPr>
        <w:spacing w:line="234" w:lineRule="auto"/>
        <w:ind w:right="220"/>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Theorem 1 </w:t>
      </w:r>
      <w:r w:rsidRPr="008A1FBB">
        <w:rPr>
          <w:rFonts w:ascii="Times New Roman" w:eastAsia="Times New Roman" w:hAnsi="Times New Roman" w:cs="Times New Roman"/>
          <w:sz w:val="22"/>
          <w:szCs w:val="22"/>
          <w:u w:val="single"/>
        </w:rPr>
        <w:t>The points on an elliptic curve together with O have cyclic subgroups. Under</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certain conditions all points on an ellipti</w:t>
      </w:r>
      <w:r w:rsidRPr="008A1FBB">
        <w:rPr>
          <w:rFonts w:ascii="Times New Roman" w:eastAsia="Times New Roman" w:hAnsi="Times New Roman" w:cs="Times New Roman"/>
          <w:sz w:val="22"/>
          <w:szCs w:val="22"/>
          <w:u w:val="single"/>
        </w:rPr>
        <w:t>c curve form a cyclic group.</w:t>
      </w:r>
    </w:p>
    <w:p w:rsidR="00000000" w:rsidRPr="008A1FBB" w:rsidRDefault="0024795B">
      <w:pPr>
        <w:spacing w:line="270"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Theorem 2 </w:t>
      </w:r>
      <w:r w:rsidRPr="008A1FBB">
        <w:rPr>
          <w:rFonts w:ascii="Times New Roman" w:eastAsia="Times New Roman" w:hAnsi="Times New Roman" w:cs="Times New Roman"/>
          <w:sz w:val="22"/>
          <w:szCs w:val="22"/>
          <w:u w:val="single"/>
        </w:rPr>
        <w:t>Hasse</w:t>
      </w:r>
      <w:r w:rsidRPr="008A1FBB">
        <w:rPr>
          <w:rFonts w:ascii="Times New Roman" w:eastAsia="Times New Roman" w:hAnsi="Times New Roman" w:cs="Times New Roman"/>
          <w:sz w:val="22"/>
          <w:szCs w:val="22"/>
          <w:u w:val="single"/>
        </w:rPr>
        <w:t>’s theorem given an elliptic curve E modulo p, the number of points on</w:t>
      </w:r>
    </w:p>
    <w:p w:rsidR="00000000" w:rsidRPr="008A1FBB" w:rsidRDefault="0024795B">
      <w:pPr>
        <w:spacing w:line="340" w:lineRule="exact"/>
        <w:rPr>
          <w:rFonts w:ascii="Times New Roman" w:eastAsia="Times New Roman" w:hAnsi="Times New Roman" w:cs="Times New Roman"/>
          <w:sz w:val="22"/>
          <w:szCs w:val="22"/>
          <w:u w:val="single"/>
        </w:rPr>
      </w:pPr>
    </w:p>
    <w:p w:rsidR="00000000" w:rsidRPr="008A1FBB" w:rsidRDefault="0024795B">
      <w:pPr>
        <w:spacing w:line="0" w:lineRule="atLeast"/>
        <w:ind w:left="4460"/>
        <w:rPr>
          <w:rFonts w:ascii="Times New Roman" w:hAnsi="Times New Roman" w:cs="Times New Roman"/>
          <w:sz w:val="22"/>
          <w:szCs w:val="22"/>
          <w:u w:val="single"/>
        </w:rPr>
      </w:pPr>
      <w:r w:rsidRPr="008A1FBB">
        <w:rPr>
          <w:rFonts w:ascii="Times New Roman" w:hAnsi="Times New Roman" w:cs="Times New Roman"/>
          <w:sz w:val="22"/>
          <w:szCs w:val="22"/>
          <w:u w:val="single"/>
        </w:rPr>
        <w:t>5</w:t>
      </w:r>
    </w:p>
    <w:p w:rsidR="00000000" w:rsidRPr="008A1FBB" w:rsidRDefault="0024795B">
      <w:pPr>
        <w:spacing w:line="0" w:lineRule="atLeast"/>
        <w:ind w:left="4460"/>
        <w:rPr>
          <w:rFonts w:ascii="Times New Roman" w:hAnsi="Times New Roman" w:cs="Times New Roman"/>
          <w:sz w:val="22"/>
          <w:szCs w:val="22"/>
          <w:u w:val="single"/>
        </w:rPr>
        <w:sectPr w:rsidR="00000000" w:rsidRPr="008A1FBB">
          <w:pgSz w:w="11900" w:h="16838"/>
          <w:pgMar w:top="1440" w:right="1660" w:bottom="707" w:left="1440" w:header="0" w:footer="0" w:gutter="0"/>
          <w:cols w:space="0" w:equalWidth="0">
            <w:col w:w="8800"/>
          </w:cols>
          <w:docGrid w:linePitch="360"/>
        </w:sectPr>
      </w:pPr>
    </w:p>
    <w:p w:rsidR="00000000" w:rsidRPr="008A1FBB" w:rsidRDefault="0024795B">
      <w:pPr>
        <w:spacing w:line="0" w:lineRule="atLeast"/>
        <w:rPr>
          <w:rFonts w:ascii="Times New Roman" w:eastAsia="Times New Roman" w:hAnsi="Times New Roman" w:cs="Times New Roman"/>
          <w:sz w:val="22"/>
          <w:szCs w:val="22"/>
          <w:u w:val="single"/>
        </w:rPr>
      </w:pPr>
      <w:bookmarkStart w:id="5" w:name="page6"/>
      <w:bookmarkEnd w:id="5"/>
      <w:r w:rsidRPr="008A1FBB">
        <w:rPr>
          <w:rFonts w:ascii="Times New Roman" w:hAnsi="Times New Roman" w:cs="Times New Roman"/>
          <w:sz w:val="22"/>
          <w:szCs w:val="22"/>
          <w:u w:val="single"/>
        </w:rPr>
        <w:lastRenderedPageBreak/>
        <w:pict>
          <v:line id="_x0000_s1051" style="position:absolute;z-index:-251654656;mso-position-horizontal-relative:page;mso-position-vertical-relative:page" from="66.35pt,72.2pt" to="517.75pt,72.2pt" o:allowincell="f" o:userdrawn="t" strokeweight=".16931mm">
            <w10:wrap anchorx="page" anchory="page"/>
          </v:line>
        </w:pict>
      </w:r>
      <w:r w:rsidRPr="008A1FBB">
        <w:rPr>
          <w:rFonts w:ascii="Times New Roman" w:hAnsi="Times New Roman" w:cs="Times New Roman"/>
          <w:sz w:val="22"/>
          <w:szCs w:val="22"/>
          <w:u w:val="single"/>
        </w:rPr>
        <w:pict>
          <v:line id="_x0000_s1052" style="position:absolute;z-index:-251653632;mso-position-horizontal-relative:page;mso-position-vertical-relative:page" from="66.6pt,1in" to="66.6pt,567.05pt" o:allowincell="f" o:userdrawn="t" strokeweight=".16931mm">
            <w10:wrap anchorx="page" anchory="page"/>
          </v:line>
        </w:pict>
      </w:r>
      <w:r w:rsidRPr="008A1FBB">
        <w:rPr>
          <w:rFonts w:ascii="Times New Roman" w:hAnsi="Times New Roman" w:cs="Times New Roman"/>
          <w:sz w:val="22"/>
          <w:szCs w:val="22"/>
          <w:u w:val="single"/>
        </w:rPr>
        <w:pict>
          <v:line id="_x0000_s1053" style="position:absolute;z-index:-251652608;mso-position-horizontal-relative:page;mso-position-vertical-relative:page" from="66.35pt,566.8pt" to="517.75pt,566.8pt" o:allowincell="f" o:userdrawn="t" strokeweight=".48pt">
            <w10:wrap anchorx="page" anchory="page"/>
          </v:line>
        </w:pict>
      </w:r>
      <w:r w:rsidRPr="008A1FBB">
        <w:rPr>
          <w:rFonts w:ascii="Times New Roman" w:hAnsi="Times New Roman" w:cs="Times New Roman"/>
          <w:sz w:val="22"/>
          <w:szCs w:val="22"/>
          <w:u w:val="single"/>
        </w:rPr>
        <w:pict>
          <v:line id="_x0000_s1054" style="position:absolute;z-index:-251651584;mso-position-horizontal-relative:page;mso-position-vertical-relative:page" from="517.5pt,1in" to="517.5pt,567.05pt" o:allowincell="f" o:userdrawn="t" strokeweight=".16931mm">
            <w10:wrap anchorx="page" anchory="page"/>
          </v:line>
        </w:pict>
      </w:r>
      <w:r w:rsidRPr="008A1FBB">
        <w:rPr>
          <w:rFonts w:ascii="Times New Roman" w:eastAsia="Times New Roman" w:hAnsi="Times New Roman" w:cs="Times New Roman"/>
          <w:sz w:val="22"/>
          <w:szCs w:val="22"/>
          <w:u w:val="single"/>
        </w:rPr>
        <w:t>the curve is denoted by #E and is bounded by:</w:t>
      </w:r>
    </w:p>
    <w:p w:rsidR="00000000" w:rsidRPr="008A1FBB" w:rsidRDefault="0024795B">
      <w:pPr>
        <w:spacing w:line="34" w:lineRule="exact"/>
        <w:rPr>
          <w:rFonts w:ascii="Times New Roman" w:eastAsia="Times New Roman" w:hAnsi="Times New Roman" w:cs="Times New Roman"/>
          <w:sz w:val="22"/>
          <w:szCs w:val="22"/>
          <w:u w:val="single"/>
        </w:rPr>
      </w:pPr>
    </w:p>
    <w:p w:rsidR="00000000" w:rsidRPr="008A1FBB" w:rsidRDefault="0024795B">
      <w:pPr>
        <w:spacing w:line="0" w:lineRule="atLeast"/>
        <w:ind w:left="824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…(6)</w:t>
      </w:r>
    </w:p>
    <w:p w:rsidR="00000000" w:rsidRPr="008A1FBB" w:rsidRDefault="0024795B">
      <w:pPr>
        <w:spacing w:line="274"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Elliptic Curved Discrete Logarithm Problem (ECDLP)</w:t>
      </w:r>
    </w:p>
    <w:p w:rsidR="00000000" w:rsidRPr="008A1FBB" w:rsidRDefault="0024795B">
      <w:pPr>
        <w:spacing w:line="235"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Given is an elliptic curve E</w:t>
      </w:r>
      <w:r w:rsidRPr="008A1FBB">
        <w:rPr>
          <w:rFonts w:ascii="Times New Roman" w:eastAsia="Times New Roman" w:hAnsi="Times New Roman" w:cs="Times New Roman"/>
          <w:sz w:val="22"/>
          <w:szCs w:val="22"/>
          <w:u w:val="single"/>
        </w:rPr>
        <w:t>. We consider a primitive element P and another element T. The</w:t>
      </w:r>
    </w:p>
    <w:p w:rsidR="00000000" w:rsidRPr="008A1FBB" w:rsidRDefault="0024795B">
      <w:pPr>
        <w:spacing w:line="1"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DL problem is finding the integer d, where 1 ≤ d ≤ #E, such that:</w:t>
      </w:r>
    </w:p>
    <w:p w:rsidR="00000000" w:rsidRPr="008A1FBB" w:rsidRDefault="0024795B">
      <w:pPr>
        <w:spacing w:line="7" w:lineRule="exact"/>
        <w:rPr>
          <w:rFonts w:ascii="Times New Roman" w:eastAsia="Times New Roman" w:hAnsi="Times New Roman" w:cs="Times New Roman"/>
          <w:sz w:val="22"/>
          <w:szCs w:val="22"/>
          <w:u w:val="single"/>
        </w:rPr>
      </w:pPr>
    </w:p>
    <w:p w:rsidR="00000000" w:rsidRPr="008A1FBB" w:rsidRDefault="0024795B">
      <w:pPr>
        <w:spacing w:line="0" w:lineRule="atLeast"/>
        <w:ind w:left="826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…(7)</w:t>
      </w:r>
    </w:p>
    <w:p w:rsidR="00000000" w:rsidRPr="008A1FBB" w:rsidRDefault="0024795B">
      <w:pPr>
        <w:spacing w:line="279" w:lineRule="exact"/>
        <w:rPr>
          <w:rFonts w:ascii="Times New Roman" w:eastAsia="Times New Roman" w:hAnsi="Times New Roman" w:cs="Times New Roman"/>
          <w:sz w:val="22"/>
          <w:szCs w:val="22"/>
          <w:u w:val="single"/>
        </w:rPr>
      </w:pPr>
    </w:p>
    <w:p w:rsidR="00000000" w:rsidRPr="008A1FBB" w:rsidRDefault="0024795B">
      <w:pPr>
        <w:spacing w:line="206"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In cryptosystems, d is the private key which is an integer, while the public key T is a point on the curve with coordin</w:t>
      </w:r>
      <w:r w:rsidRPr="008A1FBB">
        <w:rPr>
          <w:rFonts w:ascii="Times New Roman" w:eastAsia="Times New Roman" w:hAnsi="Times New Roman" w:cs="Times New Roman"/>
          <w:sz w:val="22"/>
          <w:szCs w:val="22"/>
          <w:u w:val="single"/>
        </w:rPr>
        <w:t>ates T = (x</w:t>
      </w:r>
      <w:r w:rsidRPr="008A1FBB">
        <w:rPr>
          <w:rFonts w:ascii="Times New Roman" w:eastAsia="Times New Roman" w:hAnsi="Times New Roman" w:cs="Times New Roman"/>
          <w:sz w:val="22"/>
          <w:szCs w:val="22"/>
          <w:u w:val="single"/>
          <w:vertAlign w:val="subscript"/>
        </w:rPr>
        <w:t>t</w:t>
      </w:r>
      <w:r w:rsidRPr="008A1FBB">
        <w:rPr>
          <w:rFonts w:ascii="Times New Roman" w:eastAsia="Times New Roman" w:hAnsi="Times New Roman" w:cs="Times New Roman"/>
          <w:sz w:val="22"/>
          <w:szCs w:val="22"/>
          <w:u w:val="single"/>
        </w:rPr>
        <w:t>, y</w:t>
      </w:r>
      <w:r w:rsidRPr="008A1FBB">
        <w:rPr>
          <w:rFonts w:ascii="Times New Roman" w:eastAsia="Times New Roman" w:hAnsi="Times New Roman" w:cs="Times New Roman"/>
          <w:sz w:val="22"/>
          <w:szCs w:val="22"/>
          <w:u w:val="single"/>
          <w:vertAlign w:val="subscript"/>
        </w:rPr>
        <w:t>t</w:t>
      </w:r>
      <w:r w:rsidRPr="008A1FBB">
        <w:rPr>
          <w:rFonts w:ascii="Times New Roman" w:eastAsia="Times New Roman" w:hAnsi="Times New Roman" w:cs="Times New Roman"/>
          <w:sz w:val="22"/>
          <w:szCs w:val="22"/>
          <w:u w:val="single"/>
        </w:rPr>
        <w:t>)</w:t>
      </w:r>
    </w:p>
    <w:p w:rsidR="00000000" w:rsidRPr="008A1FBB" w:rsidRDefault="0024795B">
      <w:pPr>
        <w:spacing w:line="301"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3.4 Efficient Algorithm for Point Multiplication</w:t>
      </w:r>
    </w:p>
    <w:p w:rsidR="00000000" w:rsidRPr="008A1FBB" w:rsidRDefault="0024795B">
      <w:pPr>
        <w:spacing w:line="310"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Double-and-Add Algorithm for Point Multiplication</w:t>
      </w:r>
    </w:p>
    <w:p w:rsidR="00000000" w:rsidRPr="008A1FBB" w:rsidRDefault="0024795B">
      <w:pPr>
        <w:spacing w:line="221"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Input: elliptic curve E together with an elliptic curve point P</w:t>
      </w:r>
    </w:p>
    <w:p w:rsidR="00000000" w:rsidRPr="008A1FBB" w:rsidRDefault="0024795B">
      <w:pPr>
        <w:spacing w:line="195" w:lineRule="auto"/>
        <w:ind w:left="6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Scalar d = Σ</w:t>
      </w:r>
      <w:r w:rsidRPr="008A1FBB">
        <w:rPr>
          <w:rFonts w:ascii="Times New Roman" w:eastAsia="Times New Roman" w:hAnsi="Times New Roman" w:cs="Times New Roman"/>
          <w:sz w:val="22"/>
          <w:szCs w:val="22"/>
          <w:u w:val="single"/>
          <w:vertAlign w:val="subscript"/>
        </w:rPr>
        <w:t>i=0</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vertAlign w:val="superscript"/>
        </w:rPr>
        <w:t>t</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d</w:t>
      </w:r>
      <w:r w:rsidRPr="008A1FBB">
        <w:rPr>
          <w:rFonts w:ascii="Times New Roman" w:eastAsia="Times New Roman" w:hAnsi="Times New Roman" w:cs="Times New Roman"/>
          <w:sz w:val="22"/>
          <w:szCs w:val="22"/>
          <w:u w:val="single"/>
          <w:vertAlign w:val="subscript"/>
        </w:rPr>
        <w:t>i</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2</w:t>
      </w:r>
      <w:r w:rsidRPr="008A1FBB">
        <w:rPr>
          <w:rFonts w:ascii="Times New Roman" w:eastAsia="Times New Roman" w:hAnsi="Times New Roman" w:cs="Times New Roman"/>
          <w:sz w:val="22"/>
          <w:szCs w:val="22"/>
          <w:u w:val="single"/>
          <w:vertAlign w:val="superscript"/>
        </w:rPr>
        <w:t>i</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with di</w:t>
      </w:r>
      <w:r w:rsidRPr="008A1FBB">
        <w:rPr>
          <w:rFonts w:ascii="Times New Roman" w:eastAsia="Times New Roman" w:hAnsi="Times New Roman" w:cs="Times New Roman"/>
          <w:sz w:val="22"/>
          <w:szCs w:val="22"/>
          <w:u w:val="single"/>
        </w:rPr>
        <w:t xml:space="preserve"> </w:t>
      </w:r>
      <w:r w:rsidRPr="008A1FBB">
        <w:rPr>
          <w:rFonts w:ascii="Cambria Math" w:eastAsia="Cambria Math" w:hAnsi="Cambria Math" w:cs="Times New Roman"/>
          <w:sz w:val="22"/>
          <w:szCs w:val="22"/>
          <w:u w:val="single"/>
        </w:rPr>
        <w:t>∈</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0, 1 and d</w:t>
      </w:r>
      <w:r w:rsidRPr="008A1FBB">
        <w:rPr>
          <w:rFonts w:ascii="Times New Roman" w:eastAsia="Times New Roman" w:hAnsi="Times New Roman" w:cs="Times New Roman"/>
          <w:sz w:val="22"/>
          <w:szCs w:val="22"/>
          <w:u w:val="single"/>
          <w:vertAlign w:val="subscript"/>
        </w:rPr>
        <w:t>t</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 1</w:t>
      </w:r>
    </w:p>
    <w:p w:rsidR="00000000" w:rsidRPr="008A1FBB" w:rsidRDefault="0024795B">
      <w:pPr>
        <w:spacing w:line="220"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Output: T = d.P</w:t>
      </w:r>
    </w:p>
    <w:p w:rsidR="00000000" w:rsidRPr="008A1FBB" w:rsidRDefault="0024795B">
      <w:pPr>
        <w:spacing w:line="1"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Initia</w:t>
      </w:r>
      <w:r w:rsidRPr="008A1FBB">
        <w:rPr>
          <w:rFonts w:ascii="Times New Roman" w:eastAsia="Times New Roman" w:hAnsi="Times New Roman" w:cs="Times New Roman"/>
          <w:sz w:val="22"/>
          <w:szCs w:val="22"/>
          <w:u w:val="single"/>
        </w:rPr>
        <w:t>lization:</w:t>
      </w: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T = P</w:t>
      </w: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Algorithm:</w:t>
      </w: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1 </w:t>
      </w:r>
      <w:r w:rsidRPr="008A1FBB">
        <w:rPr>
          <w:rFonts w:ascii="Times New Roman" w:eastAsia="Times New Roman" w:hAnsi="Times New Roman" w:cs="Times New Roman"/>
          <w:sz w:val="22"/>
          <w:szCs w:val="22"/>
          <w:u w:val="single"/>
        </w:rPr>
        <w:t>FOR i</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 t −1 DOWNTO 0</w:t>
      </w:r>
    </w:p>
    <w:p w:rsidR="00000000" w:rsidRPr="008A1FBB" w:rsidRDefault="0024795B">
      <w:pPr>
        <w:spacing w:line="12" w:lineRule="exact"/>
        <w:rPr>
          <w:rFonts w:ascii="Times New Roman" w:eastAsia="Times New Roman" w:hAnsi="Times New Roman" w:cs="Times New Roman"/>
          <w:sz w:val="22"/>
          <w:szCs w:val="22"/>
          <w:u w:val="single"/>
        </w:rPr>
      </w:pPr>
    </w:p>
    <w:p w:rsidR="00000000" w:rsidRPr="008A1FBB" w:rsidRDefault="0024795B">
      <w:pPr>
        <w:spacing w:line="234" w:lineRule="auto"/>
        <w:ind w:left="660" w:right="6880" w:hanging="661"/>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1.1 </w:t>
      </w:r>
      <w:r w:rsidRPr="008A1FBB">
        <w:rPr>
          <w:rFonts w:ascii="Times New Roman" w:eastAsia="Times New Roman" w:hAnsi="Times New Roman" w:cs="Times New Roman"/>
          <w:sz w:val="22"/>
          <w:szCs w:val="22"/>
          <w:u w:val="single"/>
        </w:rPr>
        <w:t>T = T +T mod n</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IF di = 1</w:t>
      </w:r>
    </w:p>
    <w:p w:rsidR="00000000" w:rsidRPr="008A1FBB" w:rsidRDefault="0024795B">
      <w:pPr>
        <w:spacing w:line="2" w:lineRule="exact"/>
        <w:rPr>
          <w:rFonts w:ascii="Times New Roman" w:eastAsia="Times New Roman" w:hAnsi="Times New Roman" w:cs="Times New Roman"/>
          <w:sz w:val="22"/>
          <w:szCs w:val="22"/>
          <w:u w:val="single"/>
        </w:rPr>
      </w:pPr>
    </w:p>
    <w:p w:rsidR="00000000" w:rsidRPr="008A1FBB" w:rsidRDefault="0024795B">
      <w:pPr>
        <w:spacing w:line="0" w:lineRule="atLeast"/>
        <w:ind w:left="66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1.2 T = T +P mod n</w:t>
      </w:r>
    </w:p>
    <w:p w:rsidR="00000000" w:rsidRPr="008A1FBB" w:rsidRDefault="0024795B">
      <w:pPr>
        <w:spacing w:line="0" w:lineRule="atLeast"/>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 xml:space="preserve">2 </w:t>
      </w:r>
      <w:r w:rsidRPr="008A1FBB">
        <w:rPr>
          <w:rFonts w:ascii="Times New Roman" w:eastAsia="Times New Roman" w:hAnsi="Times New Roman" w:cs="Times New Roman"/>
          <w:sz w:val="22"/>
          <w:szCs w:val="22"/>
          <w:u w:val="single"/>
        </w:rPr>
        <w:t>RETURN (T)</w:t>
      </w:r>
    </w:p>
    <w:p w:rsidR="00000000" w:rsidRPr="008A1FBB" w:rsidRDefault="0024795B">
      <w:pPr>
        <w:spacing w:line="315"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3.5 Diffie</w:t>
      </w:r>
      <w:r w:rsidRPr="008A1FBB">
        <w:rPr>
          <w:rFonts w:ascii="Times New Roman" w:eastAsia="Times New Roman" w:hAnsi="Times New Roman" w:cs="Times New Roman"/>
          <w:b/>
          <w:sz w:val="22"/>
          <w:szCs w:val="22"/>
          <w:u w:val="single"/>
        </w:rPr>
        <w:t>–</w:t>
      </w:r>
      <w:r w:rsidRPr="008A1FBB">
        <w:rPr>
          <w:rFonts w:ascii="Times New Roman" w:eastAsia="Times New Roman" w:hAnsi="Times New Roman" w:cs="Times New Roman"/>
          <w:b/>
          <w:sz w:val="22"/>
          <w:szCs w:val="22"/>
          <w:u w:val="single"/>
        </w:rPr>
        <w:t>Hellman Key Exchange with Elliptic Curves</w:t>
      </w:r>
    </w:p>
    <w:p w:rsidR="00000000" w:rsidRPr="008A1FBB" w:rsidRDefault="0024795B">
      <w:pPr>
        <w:spacing w:line="269"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u w:val="single"/>
        </w:rPr>
      </w:pPr>
      <w:r w:rsidRPr="008A1FBB">
        <w:rPr>
          <w:rFonts w:ascii="Times New Roman" w:eastAsia="Times New Roman" w:hAnsi="Times New Roman" w:cs="Times New Roman"/>
          <w:b/>
          <w:sz w:val="22"/>
          <w:szCs w:val="22"/>
          <w:u w:val="single"/>
        </w:rPr>
        <w:t>ECDH Domain Parameters</w:t>
      </w:r>
    </w:p>
    <w:p w:rsidR="00000000" w:rsidRPr="008A1FBB" w:rsidRDefault="0024795B">
      <w:pPr>
        <w:spacing w:line="235"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1. Choose a prime p and the elliptic curve</w:t>
      </w:r>
    </w:p>
    <w:p w:rsidR="00000000" w:rsidRPr="008A1FBB" w:rsidRDefault="0024795B">
      <w:pPr>
        <w:spacing w:line="8" w:lineRule="exact"/>
        <w:rPr>
          <w:rFonts w:ascii="Times New Roman" w:eastAsia="Times New Roman" w:hAnsi="Times New Roman" w:cs="Times New Roman"/>
          <w:sz w:val="22"/>
          <w:szCs w:val="22"/>
          <w:u w:val="single"/>
        </w:rPr>
      </w:pPr>
    </w:p>
    <w:p w:rsidR="00000000" w:rsidRPr="008A1FBB" w:rsidRDefault="0024795B">
      <w:pPr>
        <w:tabs>
          <w:tab w:val="left" w:pos="8220"/>
        </w:tabs>
        <w:spacing w:line="0" w:lineRule="atLeast"/>
        <w:ind w:left="220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E:</w:t>
      </w:r>
      <w:r w:rsidRPr="008A1FBB">
        <w:rPr>
          <w:rFonts w:ascii="Times New Roman" w:eastAsia="Times New Roman" w:hAnsi="Times New Roman" w:cs="Times New Roman"/>
          <w:sz w:val="22"/>
          <w:szCs w:val="22"/>
          <w:u w:val="single"/>
        </w:rPr>
        <w:tab/>
      </w:r>
      <w:r w:rsidRPr="008A1FBB">
        <w:rPr>
          <w:rFonts w:ascii="Times New Roman" w:eastAsia="Times New Roman" w:hAnsi="Times New Roman" w:cs="Times New Roman"/>
          <w:sz w:val="22"/>
          <w:szCs w:val="22"/>
          <w:u w:val="single"/>
        </w:rPr>
        <w:t>…(8)</w:t>
      </w:r>
    </w:p>
    <w:p w:rsidR="00000000" w:rsidRPr="008A1FBB" w:rsidRDefault="0024795B">
      <w:pPr>
        <w:spacing w:line="237"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 xml:space="preserve">2. Choose a </w:t>
      </w:r>
      <w:r w:rsidRPr="008A1FBB">
        <w:rPr>
          <w:rFonts w:ascii="Times New Roman" w:eastAsia="Times New Roman" w:hAnsi="Times New Roman" w:cs="Times New Roman"/>
          <w:sz w:val="22"/>
          <w:szCs w:val="22"/>
          <w:u w:val="single"/>
        </w:rPr>
        <w:t>primitive element P = (xP, yP)</w:t>
      </w:r>
    </w:p>
    <w:p w:rsidR="00000000" w:rsidRPr="008A1FBB" w:rsidRDefault="0024795B">
      <w:pPr>
        <w:spacing w:line="13" w:lineRule="exact"/>
        <w:rPr>
          <w:rFonts w:ascii="Times New Roman" w:eastAsia="Times New Roman" w:hAnsi="Times New Roman" w:cs="Times New Roman"/>
          <w:sz w:val="22"/>
          <w:szCs w:val="22"/>
          <w:u w:val="single"/>
        </w:rPr>
      </w:pPr>
    </w:p>
    <w:p w:rsidR="00000000" w:rsidRPr="008A1FBB" w:rsidRDefault="0024795B">
      <w:pPr>
        <w:spacing w:line="234" w:lineRule="auto"/>
        <w:ind w:right="38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The prime p, the curve given by its coefficients a, b, and the primitive element P are the domain parameters.</w:t>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0" w:lineRule="atLeast"/>
        <w:ind w:left="4460"/>
        <w:rPr>
          <w:rFonts w:ascii="Times New Roman" w:hAnsi="Times New Roman" w:cs="Times New Roman"/>
          <w:sz w:val="22"/>
          <w:szCs w:val="22"/>
          <w:u w:val="single"/>
        </w:rPr>
        <w:sectPr w:rsidR="00000000" w:rsidRPr="008A1FBB">
          <w:pgSz w:w="11900" w:h="16838"/>
          <w:pgMar w:top="1439" w:right="1660" w:bottom="707" w:left="1440" w:header="0" w:footer="0" w:gutter="0"/>
          <w:cols w:space="0" w:equalWidth="0">
            <w:col w:w="8800"/>
          </w:cols>
          <w:docGrid w:linePitch="360"/>
        </w:sectPr>
      </w:pPr>
    </w:p>
    <w:p w:rsidR="00000000" w:rsidRPr="008A1FBB" w:rsidRDefault="0024795B">
      <w:pPr>
        <w:spacing w:line="274" w:lineRule="exact"/>
        <w:rPr>
          <w:rFonts w:ascii="Times New Roman" w:eastAsia="Times New Roman" w:hAnsi="Times New Roman" w:cs="Times New Roman"/>
          <w:sz w:val="22"/>
          <w:szCs w:val="22"/>
          <w:u w:val="single"/>
        </w:rPr>
      </w:pPr>
      <w:bookmarkStart w:id="6" w:name="page7"/>
      <w:bookmarkEnd w:id="6"/>
      <w:r w:rsidRPr="008A1FBB">
        <w:rPr>
          <w:rFonts w:ascii="Times New Roman" w:hAnsi="Times New Roman" w:cs="Times New Roman"/>
          <w:sz w:val="22"/>
          <w:szCs w:val="22"/>
          <w:u w:val="single"/>
        </w:rPr>
        <w:lastRenderedPageBreak/>
        <w:pict>
          <v:line id="_x0000_s1055" style="position:absolute;z-index:-251650560;mso-position-horizontal-relative:page;mso-position-vertical-relative:page" from="66.35pt,72.2pt" to="540.3pt,72.2pt" o:allowincell="f" o:userdrawn="t" strokeweight=".16931mm">
            <w10:wrap anchorx="page" anchory="page"/>
          </v:line>
        </w:pict>
      </w:r>
      <w:r w:rsidRPr="008A1FBB">
        <w:rPr>
          <w:rFonts w:ascii="Times New Roman" w:hAnsi="Times New Roman" w:cs="Times New Roman"/>
          <w:sz w:val="22"/>
          <w:szCs w:val="22"/>
          <w:u w:val="single"/>
        </w:rPr>
        <w:pict>
          <v:line id="_x0000_s1056" style="position:absolute;z-index:-251649536;mso-position-horizontal-relative:page;mso-position-vertical-relative:page" from="66.6pt,1in" to="66.6pt,764.7pt" o:allowincell="f" o:userdrawn="t" strokeweight=".16931mm">
            <w10:wrap anchorx="page" anchory="page"/>
          </v:line>
        </w:pict>
      </w:r>
      <w:r w:rsidRPr="008A1FBB">
        <w:rPr>
          <w:rFonts w:ascii="Times New Roman" w:hAnsi="Times New Roman" w:cs="Times New Roman"/>
          <w:sz w:val="22"/>
          <w:szCs w:val="22"/>
          <w:u w:val="single"/>
        </w:rPr>
        <w:pict>
          <v:line id="_x0000_s1057" style="position:absolute;z-index:-251648512;mso-position-horizontal-relative:page;mso-position-vertical-relative:page" from="66.35pt,764.45pt" to="540.3pt,764.45pt" o:allowincell="f" o:userdrawn="t" strokeweight=".48pt">
            <w10:wrap anchorx="page" anchory="page"/>
          </v:line>
        </w:pict>
      </w:r>
      <w:r w:rsidRPr="008A1FBB">
        <w:rPr>
          <w:rFonts w:ascii="Times New Roman" w:hAnsi="Times New Roman" w:cs="Times New Roman"/>
          <w:sz w:val="22"/>
          <w:szCs w:val="22"/>
          <w:u w:val="single"/>
        </w:rPr>
        <w:pict>
          <v:line id="_x0000_s1058" style="position:absolute;z-index:-251647488;mso-position-horizontal-relative:page;mso-position-vertical-relative:page" from="540.1pt,1in" to="540.1pt,764.7pt" o:allowincell="f" o:userdrawn="t" strokeweight=".16931mm">
            <w10:wrap anchorx="page" anchory="page"/>
          </v:line>
        </w:pict>
      </w:r>
    </w:p>
    <w:p w:rsidR="00000000" w:rsidRPr="008A1FBB" w:rsidRDefault="0024795B">
      <w:pPr>
        <w:spacing w:line="234" w:lineRule="auto"/>
        <w:ind w:right="6780"/>
        <w:rPr>
          <w:rFonts w:ascii="Times New Roman" w:eastAsia="Times New Roman" w:hAnsi="Times New Roman" w:cs="Times New Roman"/>
          <w:sz w:val="22"/>
          <w:szCs w:val="22"/>
          <w:u w:val="single"/>
        </w:rPr>
      </w:pPr>
      <w:r w:rsidRPr="008A1FBB">
        <w:rPr>
          <w:rFonts w:ascii="Times New Roman" w:eastAsia="Times New Roman" w:hAnsi="Times New Roman" w:cs="Times New Roman"/>
          <w:b/>
          <w:sz w:val="22"/>
          <w:szCs w:val="22"/>
          <w:u w:val="single"/>
        </w:rPr>
        <w:t>Proof</w:t>
      </w:r>
      <w:r w:rsidRPr="008A1FBB">
        <w:rPr>
          <w:rFonts w:ascii="Times New Roman" w:eastAsia="Times New Roman" w:hAnsi="Times New Roman" w:cs="Times New Roman"/>
          <w:sz w:val="22"/>
          <w:szCs w:val="22"/>
          <w:u w:val="single"/>
        </w:rPr>
        <w:t>. Device1 computes</w:t>
      </w:r>
      <w:r w:rsidRPr="008A1FBB">
        <w:rPr>
          <w:rFonts w:ascii="Times New Roman" w:eastAsia="Times New Roman" w:hAnsi="Times New Roman" w:cs="Times New Roman"/>
          <w:b/>
          <w:sz w:val="22"/>
          <w:szCs w:val="22"/>
          <w:u w:val="single"/>
        </w:rPr>
        <w:t xml:space="preserve"> </w:t>
      </w:r>
      <w:r w:rsidRPr="008A1FBB">
        <w:rPr>
          <w:rFonts w:ascii="Times New Roman" w:eastAsia="Times New Roman" w:hAnsi="Times New Roman" w:cs="Times New Roman"/>
          <w:sz w:val="22"/>
          <w:szCs w:val="22"/>
          <w:u w:val="single"/>
        </w:rPr>
        <w:t>a.B = a. (b.P)</w:t>
      </w:r>
    </w:p>
    <w:p w:rsidR="00000000" w:rsidRPr="008A1FBB" w:rsidRDefault="0024795B">
      <w:pPr>
        <w:spacing w:line="14" w:lineRule="exact"/>
        <w:rPr>
          <w:rFonts w:ascii="Times New Roman" w:eastAsia="Times New Roman" w:hAnsi="Times New Roman" w:cs="Times New Roman"/>
          <w:sz w:val="22"/>
          <w:szCs w:val="22"/>
          <w:u w:val="single"/>
        </w:rPr>
      </w:pPr>
    </w:p>
    <w:p w:rsidR="00000000" w:rsidRPr="008A1FBB" w:rsidRDefault="0024795B">
      <w:pPr>
        <w:spacing w:line="234" w:lineRule="auto"/>
        <w:ind w:right="684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While Device2 computes b.A = b. (a.P).</w:t>
      </w:r>
    </w:p>
    <w:p w:rsidR="00000000" w:rsidRPr="008A1FBB" w:rsidRDefault="0024795B">
      <w:pPr>
        <w:spacing w:line="14" w:lineRule="exact"/>
        <w:rPr>
          <w:rFonts w:ascii="Times New Roman" w:eastAsia="Times New Roman" w:hAnsi="Times New Roman" w:cs="Times New Roman"/>
          <w:sz w:val="22"/>
          <w:szCs w:val="22"/>
          <w:u w:val="single"/>
        </w:rPr>
      </w:pPr>
    </w:p>
    <w:p w:rsidR="00000000" w:rsidRPr="008A1FBB" w:rsidRDefault="0024795B">
      <w:pPr>
        <w:spacing w:line="238" w:lineRule="auto"/>
        <w:jc w:val="both"/>
        <w:rPr>
          <w:rFonts w:ascii="Times New Roman" w:eastAsia="Times New Roman" w:hAnsi="Times New Roman" w:cs="Times New Roman"/>
          <w:sz w:val="22"/>
          <w:szCs w:val="22"/>
        </w:rPr>
      </w:pPr>
      <w:r w:rsidRPr="008A1FBB">
        <w:rPr>
          <w:rFonts w:ascii="Times New Roman" w:eastAsia="Times New Roman" w:hAnsi="Times New Roman" w:cs="Times New Roman"/>
          <w:sz w:val="22"/>
          <w:szCs w:val="22"/>
          <w:u w:val="single"/>
        </w:rPr>
        <w:t xml:space="preserve">As can be seen in the protocol, Device1 and Device2 choose the private keys </w:t>
      </w:r>
      <w:r w:rsidRPr="008A1FBB">
        <w:rPr>
          <w:rFonts w:ascii="Times New Roman" w:eastAsia="Times New Roman" w:hAnsi="Times New Roman" w:cs="Times New Roman"/>
          <w:b/>
          <w:sz w:val="22"/>
          <w:szCs w:val="22"/>
          <w:u w:val="single"/>
        </w:rPr>
        <w:t>a</w:t>
      </w:r>
      <w:r w:rsidRPr="008A1FBB">
        <w:rPr>
          <w:rFonts w:ascii="Times New Roman" w:eastAsia="Times New Roman" w:hAnsi="Times New Roman" w:cs="Times New Roman"/>
          <w:sz w:val="22"/>
          <w:szCs w:val="22"/>
          <w:u w:val="single"/>
        </w:rPr>
        <w:t xml:space="preserve"> and </w:t>
      </w:r>
      <w:r w:rsidRPr="008A1FBB">
        <w:rPr>
          <w:rFonts w:ascii="Times New Roman" w:eastAsia="Times New Roman" w:hAnsi="Times New Roman" w:cs="Times New Roman"/>
          <w:b/>
          <w:sz w:val="22"/>
          <w:szCs w:val="22"/>
          <w:u w:val="single"/>
        </w:rPr>
        <w:t>b</w:t>
      </w:r>
      <w:r w:rsidRPr="008A1FBB">
        <w:rPr>
          <w:rFonts w:ascii="Times New Roman" w:eastAsia="Times New Roman" w:hAnsi="Times New Roman" w:cs="Times New Roman"/>
          <w:sz w:val="22"/>
          <w:szCs w:val="22"/>
          <w:u w:val="single"/>
        </w:rPr>
        <w:t>, respectively, which are two large integers. With t</w:t>
      </w:r>
      <w:r w:rsidRPr="008A1FBB">
        <w:rPr>
          <w:rFonts w:ascii="Times New Roman" w:eastAsia="Times New Roman" w:hAnsi="Times New Roman" w:cs="Times New Roman"/>
          <w:sz w:val="22"/>
          <w:szCs w:val="22"/>
          <w:u w:val="single"/>
        </w:rPr>
        <w:t>he private keys both generate their respective public keys A and B, which are points on the curve. The public keys are computed by point multiplication. The two parties exchange these public parameters with each other. The joint secret TAB is then computed</w:t>
      </w:r>
      <w:r w:rsidRPr="008A1FBB">
        <w:rPr>
          <w:rFonts w:ascii="Times New Roman" w:eastAsia="Times New Roman" w:hAnsi="Times New Roman" w:cs="Times New Roman"/>
          <w:sz w:val="22"/>
          <w:szCs w:val="22"/>
          <w:u w:val="single"/>
        </w:rPr>
        <w:t xml:space="preserve"> by both Alice and Bob by performing a second point multiplication involving the public key they received and their own secret parameter. The joint secret TAB can be used to derive a session key, e.g., as input for the AES algorithm. One of the coordinates</w:t>
      </w:r>
      <w:r w:rsidRPr="008A1FBB">
        <w:rPr>
          <w:rFonts w:ascii="Times New Roman" w:eastAsia="Times New Roman" w:hAnsi="Times New Roman" w:cs="Times New Roman"/>
          <w:sz w:val="22"/>
          <w:szCs w:val="22"/>
          <w:u w:val="single"/>
        </w:rPr>
        <w:t xml:space="preserve"> of the joint secret TAB can now be used as session key. In practice, often the x-coordinate is hashed and then used as a symmetric key</w:t>
      </w:r>
      <w:r w:rsidRPr="008A1FBB">
        <w:rPr>
          <w:rFonts w:ascii="Times New Roman" w:eastAsia="Times New Roman" w:hAnsi="Times New Roman" w:cs="Times New Roman"/>
          <w:sz w:val="22"/>
          <w:szCs w:val="22"/>
        </w:rPr>
        <w:t>.</w:t>
      </w:r>
    </w:p>
    <w:p w:rsidR="00000000" w:rsidRPr="008A1FBB" w:rsidRDefault="0024795B">
      <w:pPr>
        <w:spacing w:line="331"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Security:</w:t>
      </w:r>
    </w:p>
    <w:p w:rsidR="00000000" w:rsidRPr="008A1FBB" w:rsidRDefault="0024795B">
      <w:pPr>
        <w:spacing w:line="7" w:lineRule="exact"/>
        <w:rPr>
          <w:rFonts w:ascii="Times New Roman" w:eastAsia="Times New Roman" w:hAnsi="Times New Roman" w:cs="Times New Roman"/>
          <w:sz w:val="22"/>
          <w:szCs w:val="22"/>
        </w:rPr>
      </w:pPr>
    </w:p>
    <w:p w:rsidR="00000000" w:rsidRPr="008A1FBB" w:rsidRDefault="0024795B">
      <w:pPr>
        <w:spacing w:line="238" w:lineRule="auto"/>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 xml:space="preserve">The reason we are using elliptic curves is that the ECDLP has very good one-way characteristics. If an attacker Oscar wants to break the ECDH, he has the following information: E, p, P, A, and B. He wants to </w:t>
      </w:r>
      <w:r w:rsidRPr="008A1FBB">
        <w:rPr>
          <w:rFonts w:ascii="Times New Roman" w:eastAsia="Times New Roman" w:hAnsi="Times New Roman" w:cs="Times New Roman"/>
          <w:sz w:val="22"/>
          <w:szCs w:val="22"/>
          <w:u w:val="single"/>
        </w:rPr>
        <w:t>compute the joint secret between Device1 and Device2 TAB = a · b · P. This is called the elliptic curve Diffie</w:t>
      </w:r>
      <w:r w:rsidRPr="008A1FBB">
        <w:rPr>
          <w:rFonts w:ascii="Times New Roman" w:eastAsia="Times New Roman" w:hAnsi="Times New Roman" w:cs="Times New Roman"/>
          <w:sz w:val="22"/>
          <w:szCs w:val="22"/>
          <w:u w:val="single"/>
        </w:rPr>
        <w:t>–</w:t>
      </w:r>
      <w:r w:rsidRPr="008A1FBB">
        <w:rPr>
          <w:rFonts w:ascii="Times New Roman" w:eastAsia="Times New Roman" w:hAnsi="Times New Roman" w:cs="Times New Roman"/>
          <w:sz w:val="22"/>
          <w:szCs w:val="22"/>
          <w:u w:val="single"/>
        </w:rPr>
        <w:t>Hellman problem (ECDHP). There appears to be only one way to compute the ECDHP, namely to solve either of the discrete logarithm problems:</w:t>
      </w:r>
    </w:p>
    <w:p w:rsidR="00000000" w:rsidRPr="008A1FBB" w:rsidRDefault="0024795B">
      <w:pPr>
        <w:spacing w:line="2" w:lineRule="exact"/>
        <w:rPr>
          <w:rFonts w:ascii="Times New Roman" w:eastAsia="Times New Roman" w:hAnsi="Times New Roman" w:cs="Times New Roman"/>
          <w:sz w:val="22"/>
          <w:szCs w:val="22"/>
          <w:u w:val="single"/>
        </w:rPr>
      </w:pPr>
    </w:p>
    <w:p w:rsidR="00000000" w:rsidRPr="008A1FBB" w:rsidRDefault="0024795B">
      <w:pPr>
        <w:spacing w:line="205" w:lineRule="auto"/>
        <w:ind w:right="828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a = l</w:t>
      </w:r>
      <w:r w:rsidRPr="008A1FBB">
        <w:rPr>
          <w:rFonts w:ascii="Times New Roman" w:eastAsia="Times New Roman" w:hAnsi="Times New Roman" w:cs="Times New Roman"/>
          <w:sz w:val="22"/>
          <w:szCs w:val="22"/>
          <w:u w:val="single"/>
        </w:rPr>
        <w:t>og</w:t>
      </w:r>
      <w:r w:rsidRPr="008A1FBB">
        <w:rPr>
          <w:rFonts w:ascii="Times New Roman" w:eastAsia="Times New Roman" w:hAnsi="Times New Roman" w:cs="Times New Roman"/>
          <w:sz w:val="22"/>
          <w:szCs w:val="22"/>
          <w:u w:val="single"/>
          <w:vertAlign w:val="subscript"/>
        </w:rPr>
        <w:t>P</w:t>
      </w:r>
      <w:r w:rsidRPr="008A1FBB">
        <w:rPr>
          <w:rFonts w:ascii="Times New Roman" w:eastAsia="Times New Roman" w:hAnsi="Times New Roman" w:cs="Times New Roman"/>
          <w:sz w:val="22"/>
          <w:szCs w:val="22"/>
          <w:u w:val="single"/>
        </w:rPr>
        <w:t xml:space="preserve"> A Or</w:t>
      </w:r>
    </w:p>
    <w:p w:rsidR="00000000" w:rsidRPr="008A1FBB" w:rsidRDefault="0024795B">
      <w:pPr>
        <w:spacing w:line="191" w:lineRule="auto"/>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b = log</w:t>
      </w:r>
      <w:r w:rsidRPr="008A1FBB">
        <w:rPr>
          <w:rFonts w:ascii="Times New Roman" w:eastAsia="Times New Roman" w:hAnsi="Times New Roman" w:cs="Times New Roman"/>
          <w:sz w:val="22"/>
          <w:szCs w:val="22"/>
          <w:u w:val="single"/>
          <w:vertAlign w:val="subscript"/>
        </w:rPr>
        <w:t>P</w:t>
      </w:r>
      <w:r w:rsidRPr="008A1FBB">
        <w:rPr>
          <w:rFonts w:ascii="Times New Roman" w:eastAsia="Times New Roman" w:hAnsi="Times New Roman" w:cs="Times New Roman"/>
          <w:sz w:val="22"/>
          <w:szCs w:val="22"/>
          <w:u w:val="single"/>
        </w:rPr>
        <w:t xml:space="preserve"> B</w:t>
      </w:r>
    </w:p>
    <w:p w:rsidR="00000000" w:rsidRPr="008A1FBB" w:rsidRDefault="0024795B">
      <w:pPr>
        <w:spacing w:line="1" w:lineRule="exact"/>
        <w:rPr>
          <w:rFonts w:ascii="Times New Roman" w:eastAsia="Times New Roman" w:hAnsi="Times New Roman" w:cs="Times New Roman"/>
          <w:sz w:val="22"/>
          <w:szCs w:val="22"/>
          <w:u w:val="single"/>
        </w:rPr>
      </w:pPr>
    </w:p>
    <w:p w:rsidR="00000000" w:rsidRPr="008A1FBB" w:rsidRDefault="0024795B">
      <w:pPr>
        <w:spacing w:line="233" w:lineRule="auto"/>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If the elliptic curve is chosen with care, the best known attacks against the ECDLP are considerably weaker than the best algorithms for solving the DL problem modulo p, and the</w:t>
      </w:r>
    </w:p>
    <w:p w:rsidR="00000000" w:rsidRPr="008A1FBB" w:rsidRDefault="0024795B">
      <w:pPr>
        <w:spacing w:line="289" w:lineRule="exact"/>
        <w:rPr>
          <w:rFonts w:ascii="Times New Roman" w:eastAsia="Times New Roman" w:hAnsi="Times New Roman" w:cs="Times New Roman"/>
          <w:sz w:val="22"/>
          <w:szCs w:val="22"/>
          <w:u w:val="single"/>
        </w:rPr>
      </w:pPr>
    </w:p>
    <w:p w:rsidR="00000000" w:rsidRPr="008A1FBB" w:rsidRDefault="0024795B">
      <w:pPr>
        <w:spacing w:line="237" w:lineRule="auto"/>
        <w:ind w:firstLine="60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Best factoring algorithms which are used for RSA attacks</w:t>
      </w:r>
      <w:r w:rsidRPr="008A1FBB">
        <w:rPr>
          <w:rFonts w:ascii="Times New Roman" w:eastAsia="Times New Roman" w:hAnsi="Times New Roman" w:cs="Times New Roman"/>
          <w:sz w:val="22"/>
          <w:szCs w:val="22"/>
          <w:u w:val="single"/>
        </w:rPr>
        <w:t xml:space="preserve">. In particular, the index-calculus algorithms, which are powerful attacks against the DLP modulo p, are not applicable against elliptic curves. For carefully selected elliptic curves, the only remaining attacks are generic DL algorithms that is Shanks </w:t>
      </w:r>
      <w:r w:rsidRPr="008A1FBB">
        <w:rPr>
          <w:rFonts w:ascii="Times New Roman" w:eastAsia="Times New Roman" w:hAnsi="Times New Roman" w:cs="Times New Roman"/>
          <w:sz w:val="22"/>
          <w:szCs w:val="22"/>
          <w:u w:val="single"/>
        </w:rPr>
        <w:t>‘ba</w:t>
      </w:r>
      <w:r w:rsidRPr="008A1FBB">
        <w:rPr>
          <w:rFonts w:ascii="Times New Roman" w:eastAsia="Times New Roman" w:hAnsi="Times New Roman" w:cs="Times New Roman"/>
          <w:sz w:val="22"/>
          <w:szCs w:val="22"/>
          <w:u w:val="single"/>
        </w:rPr>
        <w:t>by</w:t>
      </w:r>
      <w:r w:rsidRPr="008A1FBB">
        <w:rPr>
          <w:rFonts w:ascii="Times New Roman" w:eastAsia="Times New Roman" w:hAnsi="Times New Roman" w:cs="Times New Roman"/>
          <w:sz w:val="22"/>
          <w:szCs w:val="22"/>
          <w:u w:val="single"/>
        </w:rPr>
        <w:t>-step giant-</w:t>
      </w:r>
      <w:r w:rsidRPr="008A1FBB">
        <w:rPr>
          <w:rFonts w:ascii="Times New Roman" w:eastAsia="Times New Roman" w:hAnsi="Times New Roman" w:cs="Times New Roman"/>
          <w:sz w:val="22"/>
          <w:szCs w:val="22"/>
          <w:u w:val="single"/>
        </w:rPr>
        <w:t>step method and Pollard</w:t>
      </w:r>
      <w:r w:rsidRPr="008A1FBB">
        <w:rPr>
          <w:rFonts w:ascii="Times New Roman" w:eastAsia="Times New Roman" w:hAnsi="Times New Roman" w:cs="Times New Roman"/>
          <w:sz w:val="22"/>
          <w:szCs w:val="22"/>
          <w:u w:val="single"/>
        </w:rPr>
        <w:t xml:space="preserve">’s rho </w:t>
      </w:r>
      <w:r w:rsidRPr="008A1FBB">
        <w:rPr>
          <w:rFonts w:ascii="Times New Roman" w:eastAsia="Times New Roman" w:hAnsi="Times New Roman" w:cs="Times New Roman"/>
          <w:sz w:val="22"/>
          <w:szCs w:val="22"/>
          <w:u w:val="single"/>
        </w:rPr>
        <w:t>method.</w:t>
      </w:r>
    </w:p>
    <w:p w:rsidR="00000000" w:rsidRPr="008A1FBB" w:rsidRDefault="0024795B">
      <w:pPr>
        <w:spacing w:line="313" w:lineRule="exact"/>
        <w:rPr>
          <w:rFonts w:ascii="Times New Roman" w:eastAsia="Times New Roman" w:hAnsi="Times New Roman" w:cs="Times New Roman"/>
          <w:sz w:val="22"/>
          <w:szCs w:val="22"/>
          <w:u w:val="single"/>
        </w:rPr>
      </w:pPr>
    </w:p>
    <w:p w:rsidR="00000000" w:rsidRPr="008A1FBB" w:rsidRDefault="0024795B">
      <w:pPr>
        <w:spacing w:line="0" w:lineRule="atLeast"/>
        <w:ind w:left="4460"/>
        <w:rPr>
          <w:rFonts w:ascii="Times New Roman" w:hAnsi="Times New Roman" w:cs="Times New Roman"/>
          <w:sz w:val="22"/>
          <w:szCs w:val="22"/>
        </w:rPr>
      </w:pPr>
      <w:r w:rsidRPr="008A1FBB">
        <w:rPr>
          <w:rFonts w:ascii="Times New Roman" w:hAnsi="Times New Roman" w:cs="Times New Roman"/>
          <w:sz w:val="22"/>
          <w:szCs w:val="22"/>
        </w:rPr>
        <w:t>7</w:t>
      </w:r>
    </w:p>
    <w:p w:rsidR="00000000" w:rsidRPr="008A1FBB" w:rsidRDefault="0024795B">
      <w:pPr>
        <w:spacing w:line="0" w:lineRule="atLeast"/>
        <w:ind w:left="4460"/>
        <w:rPr>
          <w:rFonts w:ascii="Times New Roman" w:hAnsi="Times New Roman" w:cs="Times New Roman"/>
          <w:sz w:val="22"/>
          <w:szCs w:val="22"/>
        </w:rPr>
        <w:sectPr w:rsidR="00000000" w:rsidRPr="008A1FBB">
          <w:pgSz w:w="11900" w:h="16838"/>
          <w:pgMar w:top="1440" w:right="1200" w:bottom="707" w:left="1440" w:header="0" w:footer="0" w:gutter="0"/>
          <w:cols w:space="0" w:equalWidth="0">
            <w:col w:w="9260"/>
          </w:cols>
          <w:docGrid w:linePitch="360"/>
        </w:sectPr>
      </w:pPr>
    </w:p>
    <w:p w:rsidR="00000000" w:rsidRPr="008A1FBB" w:rsidRDefault="0024795B">
      <w:pPr>
        <w:spacing w:line="12" w:lineRule="exact"/>
        <w:rPr>
          <w:rFonts w:ascii="Times New Roman" w:eastAsia="Times New Roman" w:hAnsi="Times New Roman" w:cs="Times New Roman"/>
          <w:sz w:val="22"/>
          <w:szCs w:val="22"/>
        </w:rPr>
      </w:pPr>
      <w:bookmarkStart w:id="7" w:name="page8"/>
      <w:bookmarkEnd w:id="7"/>
      <w:r w:rsidRPr="008A1FBB">
        <w:rPr>
          <w:rFonts w:ascii="Times New Roman" w:hAnsi="Times New Roman" w:cs="Times New Roman"/>
          <w:sz w:val="22"/>
          <w:szCs w:val="22"/>
        </w:rPr>
        <w:lastRenderedPageBreak/>
        <w:pict>
          <v:line id="_x0000_s1061" style="position:absolute;z-index:-251644416;mso-position-horizontal-relative:page;mso-position-vertical-relative:page" from="66.35pt,72.2pt" to="540.3pt,72.2pt" o:allowincell="f" o:userdrawn="t" strokeweight=".16931mm">
            <w10:wrap anchorx="page" anchory="page"/>
          </v:line>
        </w:pict>
      </w:r>
      <w:r w:rsidRPr="008A1FBB">
        <w:rPr>
          <w:rFonts w:ascii="Times New Roman" w:hAnsi="Times New Roman" w:cs="Times New Roman"/>
          <w:sz w:val="22"/>
          <w:szCs w:val="22"/>
        </w:rPr>
        <w:pict>
          <v:line id="_x0000_s1062" style="position:absolute;z-index:-251643392;mso-position-horizontal-relative:page;mso-position-vertical-relative:page" from="66.6pt,1in" to="66.6pt,768.9pt" o:allowincell="f" o:userdrawn="t" strokeweight=".16931mm">
            <w10:wrap anchorx="page" anchory="page"/>
          </v:line>
        </w:pict>
      </w:r>
      <w:r w:rsidRPr="008A1FBB">
        <w:rPr>
          <w:rFonts w:ascii="Times New Roman" w:hAnsi="Times New Roman" w:cs="Times New Roman"/>
          <w:sz w:val="22"/>
          <w:szCs w:val="22"/>
        </w:rPr>
        <w:pict>
          <v:line id="_x0000_s1063" style="position:absolute;z-index:-251642368;mso-position-horizontal-relative:page;mso-position-vertical-relative:page" from="66.35pt,768.65pt" to="540.3pt,768.65pt" o:allowincell="f" o:userdrawn="t" strokeweight=".48pt">
            <w10:wrap anchorx="page" anchory="page"/>
          </v:line>
        </w:pict>
      </w:r>
      <w:r w:rsidRPr="008A1FBB">
        <w:rPr>
          <w:rFonts w:ascii="Times New Roman" w:hAnsi="Times New Roman" w:cs="Times New Roman"/>
          <w:sz w:val="22"/>
          <w:szCs w:val="22"/>
        </w:rPr>
        <w:pict>
          <v:line id="_x0000_s1064" style="position:absolute;z-index:-251641344;mso-position-horizontal-relative:page;mso-position-vertical-relative:page" from="540.1pt,1in" to="540.1pt,768.9pt" o:allowincell="f" o:userdrawn="t" strokeweight=".16931mm">
            <w10:wrap anchorx="page" anchory="page"/>
          </v:line>
        </w:pict>
      </w:r>
    </w:p>
    <w:p w:rsidR="00000000" w:rsidRPr="008A1FBB" w:rsidRDefault="0024795B">
      <w:pPr>
        <w:spacing w:line="238" w:lineRule="auto"/>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 xml:space="preserve">Since the number of steps required for such an attack is roughly equal to the square root of the group cardinality, a group order of at least 2160 should be </w:t>
      </w:r>
      <w:r w:rsidRPr="008A1FBB">
        <w:rPr>
          <w:rFonts w:ascii="Times New Roman" w:eastAsia="Times New Roman" w:hAnsi="Times New Roman" w:cs="Times New Roman"/>
          <w:sz w:val="22"/>
          <w:szCs w:val="22"/>
          <w:u w:val="single"/>
        </w:rPr>
        <w:t>used. According to Hasse</w:t>
      </w:r>
      <w:r w:rsidRPr="008A1FBB">
        <w:rPr>
          <w:rFonts w:ascii="Times New Roman" w:eastAsia="Times New Roman" w:hAnsi="Times New Roman" w:cs="Times New Roman"/>
          <w:sz w:val="22"/>
          <w:szCs w:val="22"/>
          <w:u w:val="single"/>
        </w:rPr>
        <w:t>’s theorem,</w:t>
      </w:r>
      <w:r w:rsidRPr="008A1FBB">
        <w:rPr>
          <w:rFonts w:ascii="Times New Roman" w:eastAsia="Times New Roman" w:hAnsi="Times New Roman" w:cs="Times New Roman"/>
          <w:sz w:val="22"/>
          <w:szCs w:val="22"/>
          <w:u w:val="single"/>
        </w:rPr>
        <w:t xml:space="preserve"> th</w:t>
      </w:r>
      <w:r w:rsidRPr="008A1FBB">
        <w:rPr>
          <w:rFonts w:ascii="Times New Roman" w:eastAsia="Times New Roman" w:hAnsi="Times New Roman" w:cs="Times New Roman"/>
          <w:sz w:val="22"/>
          <w:szCs w:val="22"/>
          <w:u w:val="single"/>
        </w:rPr>
        <w:t xml:space="preserve">is requires that the prime p used for the elliptic curve must be roughly 160-bit long. If we attack such a group with generic algorithms, we need around </w:t>
      </w:r>
      <w:r w:rsidRPr="008A1FBB">
        <w:rPr>
          <w:rFonts w:ascii="Times New Roman" w:eastAsia="Times New Roman" w:hAnsi="Times New Roman" w:cs="Times New Roman"/>
          <w:sz w:val="22"/>
          <w:szCs w:val="22"/>
          <w:u w:val="single"/>
        </w:rPr>
        <w:t>√</w:t>
      </w:r>
      <w:r w:rsidRPr="008A1FBB">
        <w:rPr>
          <w:rFonts w:ascii="Times New Roman" w:eastAsia="Times New Roman" w:hAnsi="Times New Roman" w:cs="Times New Roman"/>
          <w:sz w:val="22"/>
          <w:szCs w:val="22"/>
          <w:u w:val="single"/>
        </w:rPr>
        <w:t>2160 = 280 steps. A security level of 80 bit provides medium-term security. In practice, elliptic curv</w:t>
      </w:r>
      <w:r w:rsidRPr="008A1FBB">
        <w:rPr>
          <w:rFonts w:ascii="Times New Roman" w:eastAsia="Times New Roman" w:hAnsi="Times New Roman" w:cs="Times New Roman"/>
          <w:sz w:val="22"/>
          <w:szCs w:val="22"/>
          <w:u w:val="single"/>
        </w:rPr>
        <w:t>e bit lengths up to 256 bit are commonly used, which provide security levels of up to 128 bit.</w:t>
      </w:r>
    </w:p>
    <w:p w:rsidR="00000000" w:rsidRPr="008A1FBB" w:rsidRDefault="0024795B">
      <w:pPr>
        <w:spacing w:line="324"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4. Implementation in Software and Hardware</w:t>
      </w:r>
    </w:p>
    <w:p w:rsidR="00000000" w:rsidRPr="008A1FBB" w:rsidRDefault="0024795B">
      <w:pPr>
        <w:spacing w:line="7" w:lineRule="exact"/>
        <w:rPr>
          <w:rFonts w:ascii="Times New Roman" w:eastAsia="Times New Roman" w:hAnsi="Times New Roman" w:cs="Times New Roman"/>
          <w:sz w:val="22"/>
          <w:szCs w:val="22"/>
        </w:rPr>
      </w:pPr>
    </w:p>
    <w:p w:rsidR="00000000" w:rsidRPr="008A1FBB" w:rsidRDefault="0024795B">
      <w:pPr>
        <w:spacing w:line="238" w:lineRule="auto"/>
        <w:ind w:firstLine="602"/>
        <w:jc w:val="both"/>
        <w:rPr>
          <w:rFonts w:ascii="Times New Roman" w:eastAsia="Times New Roman" w:hAnsi="Times New Roman" w:cs="Times New Roman"/>
          <w:b/>
          <w:sz w:val="22"/>
          <w:szCs w:val="22"/>
          <w:u w:val="single"/>
        </w:rPr>
      </w:pPr>
      <w:r w:rsidRPr="008A1FBB">
        <w:rPr>
          <w:rFonts w:ascii="Times New Roman" w:eastAsia="Times New Roman" w:hAnsi="Times New Roman" w:cs="Times New Roman"/>
          <w:sz w:val="22"/>
          <w:szCs w:val="22"/>
          <w:u w:val="single"/>
        </w:rPr>
        <w:t>In software, a highly optimized 256-bit ECC implementation on a 3-GHz, 64-bit CPU can take approximately 2 ms for on</w:t>
      </w:r>
      <w:r w:rsidRPr="008A1FBB">
        <w:rPr>
          <w:rFonts w:ascii="Times New Roman" w:eastAsia="Times New Roman" w:hAnsi="Times New Roman" w:cs="Times New Roman"/>
          <w:sz w:val="22"/>
          <w:szCs w:val="22"/>
          <w:u w:val="single"/>
        </w:rPr>
        <w:t xml:space="preserve">e point multiplication. Slower throughputs due to smaller microprocessors or less optimized algorithms are common with performances in the range of 10 ms. For high-performance applications, e.g., for Internet servers that have to perform a large number of </w:t>
      </w:r>
      <w:r w:rsidRPr="008A1FBB">
        <w:rPr>
          <w:rFonts w:ascii="Times New Roman" w:eastAsia="Times New Roman" w:hAnsi="Times New Roman" w:cs="Times New Roman"/>
          <w:sz w:val="22"/>
          <w:szCs w:val="22"/>
          <w:u w:val="single"/>
        </w:rPr>
        <w:t xml:space="preserve">elliptic curve signatures per second, hardware implementations are desirable. The fastest implementations can </w:t>
      </w:r>
      <w:r w:rsidRPr="008A1FBB">
        <w:rPr>
          <w:rFonts w:ascii="Times New Roman" w:eastAsia="Times New Roman" w:hAnsi="Times New Roman" w:cs="Times New Roman"/>
          <w:sz w:val="22"/>
          <w:szCs w:val="22"/>
          <w:u w:val="single"/>
        </w:rPr>
        <w:t>compute a point multiplication in the range of 40 μs, while speeds</w:t>
      </w:r>
      <w:r w:rsidRPr="008A1FBB">
        <w:rPr>
          <w:rFonts w:ascii="Times New Roman" w:eastAsia="Times New Roman" w:hAnsi="Times New Roman" w:cs="Times New Roman"/>
          <w:sz w:val="22"/>
          <w:szCs w:val="22"/>
          <w:u w:val="single"/>
        </w:rPr>
        <w:t xml:space="preserve"> </w:t>
      </w:r>
      <w:r w:rsidRPr="008A1FBB">
        <w:rPr>
          <w:rFonts w:ascii="Times New Roman" w:eastAsia="Times New Roman" w:hAnsi="Times New Roman" w:cs="Times New Roman"/>
          <w:sz w:val="22"/>
          <w:szCs w:val="22"/>
          <w:u w:val="single"/>
        </w:rPr>
        <w:t xml:space="preserve">of several 100μs are more </w:t>
      </w:r>
      <w:r w:rsidRPr="008A1FBB">
        <w:rPr>
          <w:rFonts w:ascii="Times New Roman" w:eastAsia="Times New Roman" w:hAnsi="Times New Roman" w:cs="Times New Roman"/>
          <w:sz w:val="22"/>
          <w:szCs w:val="22"/>
          <w:u w:val="single"/>
        </w:rPr>
        <w:t>common</w:t>
      </w:r>
      <w:r w:rsidRPr="008A1FBB">
        <w:rPr>
          <w:rFonts w:ascii="Times New Roman" w:eastAsia="Times New Roman" w:hAnsi="Times New Roman" w:cs="Times New Roman"/>
          <w:b/>
          <w:sz w:val="22"/>
          <w:szCs w:val="22"/>
          <w:u w:val="single"/>
        </w:rPr>
        <w:t>.</w:t>
      </w:r>
    </w:p>
    <w:p w:rsidR="00000000" w:rsidRPr="008A1FBB" w:rsidRDefault="0024795B">
      <w:pPr>
        <w:spacing w:line="293" w:lineRule="exact"/>
        <w:rPr>
          <w:rFonts w:ascii="Times New Roman" w:eastAsia="Times New Roman" w:hAnsi="Times New Roman" w:cs="Times New Roman"/>
          <w:sz w:val="22"/>
          <w:szCs w:val="22"/>
          <w:u w:val="single"/>
        </w:rPr>
      </w:pPr>
    </w:p>
    <w:p w:rsidR="00000000" w:rsidRPr="008A1FBB" w:rsidRDefault="0024795B">
      <w:pPr>
        <w:spacing w:line="234" w:lineRule="auto"/>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On the other side of the performance spectru</w:t>
      </w:r>
      <w:r w:rsidRPr="008A1FBB">
        <w:rPr>
          <w:rFonts w:ascii="Times New Roman" w:eastAsia="Times New Roman" w:hAnsi="Times New Roman" w:cs="Times New Roman"/>
          <w:sz w:val="22"/>
          <w:szCs w:val="22"/>
          <w:u w:val="single"/>
        </w:rPr>
        <w:t>m, ECC is the most attractive public key algorithm for lightweight applications such as RFID tags.</w:t>
      </w:r>
    </w:p>
    <w:p w:rsidR="00000000" w:rsidRPr="008A1FBB" w:rsidRDefault="0024795B">
      <w:pPr>
        <w:spacing w:line="323" w:lineRule="exact"/>
        <w:rPr>
          <w:rFonts w:ascii="Times New Roman" w:eastAsia="Times New Roman" w:hAnsi="Times New Roman" w:cs="Times New Roman"/>
          <w:sz w:val="22"/>
          <w:szCs w:val="22"/>
          <w:u w:val="single"/>
        </w:rPr>
      </w:pP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References</w:t>
      </w:r>
    </w:p>
    <w:p w:rsidR="00000000" w:rsidRPr="008A1FBB" w:rsidRDefault="0024795B">
      <w:pPr>
        <w:spacing w:line="274" w:lineRule="exact"/>
        <w:rPr>
          <w:rFonts w:ascii="Times New Roman" w:eastAsia="Times New Roman" w:hAnsi="Times New Roman" w:cs="Times New Roman"/>
          <w:sz w:val="22"/>
          <w:szCs w:val="22"/>
        </w:rPr>
      </w:pPr>
    </w:p>
    <w:p w:rsidR="00000000" w:rsidRPr="008A1FBB" w:rsidRDefault="0024795B">
      <w:pPr>
        <w:numPr>
          <w:ilvl w:val="0"/>
          <w:numId w:val="2"/>
        </w:numPr>
        <w:tabs>
          <w:tab w:val="left" w:pos="360"/>
        </w:tabs>
        <w:spacing w:line="236"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rPr>
        <w:t xml:space="preserve">J. </w:t>
      </w:r>
      <w:r w:rsidRPr="008A1FBB">
        <w:rPr>
          <w:rFonts w:ascii="Times New Roman" w:eastAsia="Times New Roman" w:hAnsi="Times New Roman" w:cs="Times New Roman"/>
          <w:sz w:val="22"/>
          <w:szCs w:val="22"/>
          <w:u w:val="single"/>
        </w:rPr>
        <w:t>Gubbi, R. Buyya, S. Marusic and M. Palaniswami, Internet of Things (IoT): A Vision, Architectural Elements, and Future Directions, Future Gen</w:t>
      </w:r>
      <w:r w:rsidRPr="008A1FBB">
        <w:rPr>
          <w:rFonts w:ascii="Times New Roman" w:eastAsia="Times New Roman" w:hAnsi="Times New Roman" w:cs="Times New Roman"/>
          <w:sz w:val="22"/>
          <w:szCs w:val="22"/>
          <w:u w:val="single"/>
        </w:rPr>
        <w:t>eration Computer Systems, Vol.29, 2013, pp. 1645-1660.</w:t>
      </w:r>
    </w:p>
    <w:p w:rsidR="00000000" w:rsidRPr="008A1FBB" w:rsidRDefault="0024795B">
      <w:pPr>
        <w:spacing w:line="289" w:lineRule="exact"/>
        <w:rPr>
          <w:rFonts w:ascii="Times New Roman" w:eastAsia="Times New Roman" w:hAnsi="Times New Roman" w:cs="Times New Roman"/>
          <w:sz w:val="22"/>
          <w:szCs w:val="22"/>
          <w:u w:val="single"/>
        </w:rPr>
      </w:pPr>
    </w:p>
    <w:p w:rsidR="00000000" w:rsidRPr="008A1FBB" w:rsidRDefault="0024795B">
      <w:pPr>
        <w:numPr>
          <w:ilvl w:val="0"/>
          <w:numId w:val="2"/>
        </w:numPr>
        <w:tabs>
          <w:tab w:val="left" w:pos="360"/>
        </w:tabs>
        <w:spacing w:line="234"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O. Vermesan and P. Friess, Internet of Things from Research and Innovation to Market Deployment, River Publishers Series in Communications, Aalborg, 2014.</w:t>
      </w:r>
    </w:p>
    <w:p w:rsidR="00000000" w:rsidRPr="008A1FBB" w:rsidRDefault="0024795B">
      <w:pPr>
        <w:spacing w:line="290" w:lineRule="exact"/>
        <w:rPr>
          <w:rFonts w:ascii="Times New Roman" w:eastAsia="Times New Roman" w:hAnsi="Times New Roman" w:cs="Times New Roman"/>
          <w:sz w:val="22"/>
          <w:szCs w:val="22"/>
          <w:u w:val="single"/>
        </w:rPr>
      </w:pPr>
    </w:p>
    <w:p w:rsidR="00000000" w:rsidRPr="008A1FBB" w:rsidRDefault="0024795B">
      <w:pPr>
        <w:numPr>
          <w:ilvl w:val="0"/>
          <w:numId w:val="2"/>
        </w:numPr>
        <w:tabs>
          <w:tab w:val="left" w:pos="360"/>
        </w:tabs>
        <w:spacing w:line="236"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O. Vermesan and P. Friess, Internet of Thing</w:t>
      </w:r>
      <w:r w:rsidRPr="008A1FBB">
        <w:rPr>
          <w:rFonts w:ascii="Times New Roman" w:eastAsia="Times New Roman" w:hAnsi="Times New Roman" w:cs="Times New Roman"/>
          <w:sz w:val="22"/>
          <w:szCs w:val="22"/>
          <w:u w:val="single"/>
        </w:rPr>
        <w:t>s: Converging Technologies for Smart Environments and Integrated Ecosystems, River Publishers Series in Communications, Aalborg, 2013.</w:t>
      </w:r>
    </w:p>
    <w:p w:rsidR="00000000" w:rsidRPr="008A1FBB" w:rsidRDefault="0024795B">
      <w:pPr>
        <w:spacing w:line="289" w:lineRule="exact"/>
        <w:rPr>
          <w:rFonts w:ascii="Times New Roman" w:eastAsia="Times New Roman" w:hAnsi="Times New Roman" w:cs="Times New Roman"/>
          <w:sz w:val="22"/>
          <w:szCs w:val="22"/>
          <w:u w:val="single"/>
        </w:rPr>
      </w:pPr>
    </w:p>
    <w:p w:rsidR="00000000" w:rsidRPr="008A1FBB" w:rsidRDefault="0024795B">
      <w:pPr>
        <w:numPr>
          <w:ilvl w:val="0"/>
          <w:numId w:val="2"/>
        </w:numPr>
        <w:tabs>
          <w:tab w:val="left" w:pos="360"/>
        </w:tabs>
        <w:spacing w:line="237" w:lineRule="auto"/>
        <w:ind w:left="36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R. Roman, P. Najera and J. Lopez, Securing the Internet of Things, IEEE Computer, Vol.44, 2011, pp. 51-58. [5] L. Badger</w:t>
      </w:r>
      <w:r w:rsidRPr="008A1FBB">
        <w:rPr>
          <w:rFonts w:ascii="Times New Roman" w:eastAsia="Times New Roman" w:hAnsi="Times New Roman" w:cs="Times New Roman"/>
          <w:sz w:val="22"/>
          <w:szCs w:val="22"/>
          <w:u w:val="single"/>
        </w:rPr>
        <w:t xml:space="preserve"> T. Grance, R.P. Corner and J. Voas, DRAFT Cloud Computing Synopsis and Recommendations, National Institute of Standards and Technology, 2011, pp. 84.</w:t>
      </w:r>
    </w:p>
    <w:p w:rsidR="00000000" w:rsidRPr="008A1FBB" w:rsidRDefault="0024795B">
      <w:pPr>
        <w:spacing w:line="289" w:lineRule="exact"/>
        <w:rPr>
          <w:rFonts w:ascii="Times New Roman" w:eastAsia="Times New Roman" w:hAnsi="Times New Roman" w:cs="Times New Roman"/>
          <w:sz w:val="22"/>
          <w:szCs w:val="22"/>
          <w:u w:val="single"/>
        </w:rPr>
      </w:pPr>
    </w:p>
    <w:p w:rsidR="00000000" w:rsidRPr="008A1FBB" w:rsidRDefault="0024795B">
      <w:pPr>
        <w:numPr>
          <w:ilvl w:val="0"/>
          <w:numId w:val="2"/>
        </w:numPr>
        <w:tabs>
          <w:tab w:val="left" w:pos="360"/>
        </w:tabs>
        <w:spacing w:line="234"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R. Buyya, J. Broberg and A. Goscinski, Cloud Computing Principles and Paradigms, WILEY, 2011.</w:t>
      </w:r>
    </w:p>
    <w:p w:rsidR="00000000" w:rsidRPr="008A1FBB" w:rsidRDefault="0024795B">
      <w:pPr>
        <w:spacing w:line="290" w:lineRule="exact"/>
        <w:rPr>
          <w:rFonts w:ascii="Times New Roman" w:eastAsia="Times New Roman" w:hAnsi="Times New Roman" w:cs="Times New Roman"/>
          <w:sz w:val="22"/>
          <w:szCs w:val="22"/>
          <w:u w:val="single"/>
        </w:rPr>
      </w:pPr>
    </w:p>
    <w:p w:rsidR="00000000" w:rsidRPr="008A1FBB" w:rsidRDefault="0024795B">
      <w:pPr>
        <w:numPr>
          <w:ilvl w:val="0"/>
          <w:numId w:val="2"/>
        </w:numPr>
        <w:tabs>
          <w:tab w:val="left" w:pos="360"/>
        </w:tabs>
        <w:spacing w:line="237" w:lineRule="auto"/>
        <w:ind w:left="36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C. Atkins</w:t>
      </w:r>
      <w:r w:rsidRPr="008A1FBB">
        <w:rPr>
          <w:rFonts w:ascii="Times New Roman" w:eastAsia="Times New Roman" w:hAnsi="Times New Roman" w:cs="Times New Roman"/>
          <w:sz w:val="22"/>
          <w:szCs w:val="22"/>
          <w:u w:val="single"/>
        </w:rPr>
        <w:t>, K. Koanagi, T. Tsuchiya, T. Miyosawa, H. Hirose and H. Sawano, A Cloud Service for End-User Participation Concerning the Internet of Things, Proceeding of IEEE Conference on Signal-Image Technology and Internet-Based Systems (SITIS), IEEE, 2013, pp. 273-</w:t>
      </w:r>
      <w:r w:rsidRPr="008A1FBB">
        <w:rPr>
          <w:rFonts w:ascii="Times New Roman" w:eastAsia="Times New Roman" w:hAnsi="Times New Roman" w:cs="Times New Roman"/>
          <w:sz w:val="22"/>
          <w:szCs w:val="22"/>
          <w:u w:val="single"/>
        </w:rPr>
        <w:t>278.</w:t>
      </w:r>
    </w:p>
    <w:p w:rsidR="00000000" w:rsidRPr="008A1FBB" w:rsidRDefault="0024795B">
      <w:pPr>
        <w:spacing w:line="277" w:lineRule="exact"/>
        <w:rPr>
          <w:rFonts w:ascii="Times New Roman" w:eastAsia="Times New Roman" w:hAnsi="Times New Roman" w:cs="Times New Roman"/>
          <w:sz w:val="22"/>
          <w:szCs w:val="22"/>
          <w:u w:val="single"/>
        </w:rPr>
      </w:pPr>
    </w:p>
    <w:p w:rsidR="00000000" w:rsidRPr="008A1FBB" w:rsidRDefault="0024795B">
      <w:pPr>
        <w:numPr>
          <w:ilvl w:val="0"/>
          <w:numId w:val="2"/>
        </w:numPr>
        <w:tabs>
          <w:tab w:val="left" w:pos="360"/>
        </w:tabs>
        <w:spacing w:line="0" w:lineRule="atLeast"/>
        <w:ind w:left="36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P. P. Pereira, J. Eliasson, R. Kyusakov, J. Delsing, A. Raayatinezhad, and M. Johansson,</w:t>
      </w:r>
    </w:p>
    <w:p w:rsidR="00000000" w:rsidRPr="008A1FBB" w:rsidRDefault="0024795B">
      <w:pPr>
        <w:spacing w:line="0" w:lineRule="atLeast"/>
        <w:ind w:left="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Enabling Cloud Connectivity for Mobile Internet of Things Applications</w:t>
      </w:r>
      <w:r w:rsidRPr="008A1FBB">
        <w:rPr>
          <w:rFonts w:ascii="Times New Roman" w:eastAsia="Times New Roman" w:hAnsi="Times New Roman" w:cs="Times New Roman"/>
          <w:sz w:val="22"/>
          <w:szCs w:val="22"/>
          <w:u w:val="single"/>
        </w:rPr>
        <w:t>” Proceedings of</w:t>
      </w:r>
    </w:p>
    <w:p w:rsidR="00000000" w:rsidRPr="008A1FBB" w:rsidRDefault="0024795B">
      <w:pPr>
        <w:spacing w:line="12" w:lineRule="exact"/>
        <w:rPr>
          <w:rFonts w:ascii="Times New Roman" w:eastAsia="Times New Roman" w:hAnsi="Times New Roman" w:cs="Times New Roman"/>
          <w:sz w:val="22"/>
          <w:szCs w:val="22"/>
          <w:u w:val="single"/>
        </w:rPr>
      </w:pPr>
    </w:p>
    <w:p w:rsidR="00000000" w:rsidRPr="008A1FBB" w:rsidRDefault="0024795B">
      <w:pPr>
        <w:spacing w:line="234" w:lineRule="auto"/>
        <w:ind w:left="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IEEE Symposium on Service Oriented System Engineering (SOSE), IEEE, 2013,</w:t>
      </w:r>
      <w:r w:rsidRPr="008A1FBB">
        <w:rPr>
          <w:rFonts w:ascii="Times New Roman" w:eastAsia="Times New Roman" w:hAnsi="Times New Roman" w:cs="Times New Roman"/>
          <w:sz w:val="22"/>
          <w:szCs w:val="22"/>
          <w:u w:val="single"/>
        </w:rPr>
        <w:t xml:space="preserve"> pp. 518-526.</w:t>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24795B">
      <w:pPr>
        <w:spacing w:line="305" w:lineRule="exact"/>
        <w:rPr>
          <w:rFonts w:ascii="Times New Roman" w:eastAsia="Times New Roman" w:hAnsi="Times New Roman" w:cs="Times New Roman"/>
          <w:sz w:val="22"/>
          <w:szCs w:val="22"/>
        </w:rPr>
      </w:pPr>
    </w:p>
    <w:p w:rsidR="00000000" w:rsidRPr="008A1FBB" w:rsidRDefault="0024795B">
      <w:pPr>
        <w:spacing w:line="0" w:lineRule="atLeast"/>
        <w:ind w:left="4460"/>
        <w:rPr>
          <w:rFonts w:ascii="Times New Roman" w:hAnsi="Times New Roman" w:cs="Times New Roman"/>
          <w:sz w:val="22"/>
          <w:szCs w:val="22"/>
        </w:rPr>
      </w:pPr>
      <w:r w:rsidRPr="008A1FBB">
        <w:rPr>
          <w:rFonts w:ascii="Times New Roman" w:hAnsi="Times New Roman" w:cs="Times New Roman"/>
          <w:sz w:val="22"/>
          <w:szCs w:val="22"/>
        </w:rPr>
        <w:t>8</w:t>
      </w:r>
    </w:p>
    <w:p w:rsidR="00000000" w:rsidRPr="008A1FBB" w:rsidRDefault="0024795B">
      <w:pPr>
        <w:spacing w:line="0" w:lineRule="atLeast"/>
        <w:ind w:left="4460"/>
        <w:rPr>
          <w:rFonts w:ascii="Times New Roman" w:hAnsi="Times New Roman" w:cs="Times New Roman"/>
          <w:sz w:val="22"/>
          <w:szCs w:val="22"/>
        </w:rPr>
        <w:sectPr w:rsidR="00000000" w:rsidRPr="008A1FBB">
          <w:pgSz w:w="11900" w:h="16838"/>
          <w:pgMar w:top="1440" w:right="1200" w:bottom="707" w:left="1440" w:header="0" w:footer="0" w:gutter="0"/>
          <w:cols w:space="0" w:equalWidth="0">
            <w:col w:w="9260"/>
          </w:cols>
          <w:docGrid w:linePitch="360"/>
        </w:sectPr>
      </w:pPr>
    </w:p>
    <w:p w:rsidR="00000000" w:rsidRPr="008A1FBB" w:rsidRDefault="008A1FBB">
      <w:pPr>
        <w:spacing w:line="12" w:lineRule="exact"/>
        <w:rPr>
          <w:rFonts w:ascii="Times New Roman" w:eastAsia="Times New Roman" w:hAnsi="Times New Roman" w:cs="Times New Roman"/>
          <w:sz w:val="22"/>
          <w:szCs w:val="22"/>
        </w:rPr>
      </w:pPr>
      <w:bookmarkStart w:id="8" w:name="page9"/>
      <w:bookmarkEnd w:id="8"/>
      <w:r w:rsidRPr="008A1FBB">
        <w:rPr>
          <w:rFonts w:ascii="Times New Roman" w:hAnsi="Times New Roman" w:cs="Times New Roman"/>
          <w:sz w:val="22"/>
          <w:szCs w:val="22"/>
        </w:rPr>
        <w:lastRenderedPageBreak/>
        <w:pict>
          <v:line id="_x0000_s1068" style="position:absolute;z-index:-251637248;mso-position-horizontal-relative:page;mso-position-vertical-relative:page" from="540.1pt,44.25pt" to="540.1pt,335.05pt" o:allowincell="f" o:userdrawn="t" strokeweight=".16931mm">
            <w10:wrap anchorx="page" anchory="page"/>
          </v:line>
        </w:pict>
      </w:r>
      <w:r w:rsidR="0024795B" w:rsidRPr="008A1FBB">
        <w:rPr>
          <w:rFonts w:ascii="Times New Roman" w:hAnsi="Times New Roman" w:cs="Times New Roman"/>
          <w:sz w:val="22"/>
          <w:szCs w:val="22"/>
        </w:rPr>
        <w:pict>
          <v:line id="_x0000_s1065" style="position:absolute;z-index:-251640320;mso-position-horizontal-relative:page;mso-position-vertical-relative:page" from="66.35pt,72.2pt" to="540.3pt,72.2pt" o:allowincell="f" o:userdrawn="t" strokeweight=".16931mm">
            <w10:wrap anchorx="page" anchory="page"/>
          </v:line>
        </w:pict>
      </w:r>
      <w:r w:rsidR="0024795B" w:rsidRPr="008A1FBB">
        <w:rPr>
          <w:rFonts w:ascii="Times New Roman" w:hAnsi="Times New Roman" w:cs="Times New Roman"/>
          <w:sz w:val="22"/>
          <w:szCs w:val="22"/>
        </w:rPr>
        <w:pict>
          <v:line id="_x0000_s1066" style="position:absolute;z-index:-251639296;mso-position-horizontal-relative:page;mso-position-vertical-relative:page" from="66.6pt,1in" to="66.6pt,362.8pt" o:allowincell="f" o:userdrawn="t" strokeweight=".16931mm">
            <w10:wrap anchorx="page" anchory="page"/>
          </v:line>
        </w:pict>
      </w:r>
    </w:p>
    <w:p w:rsidR="00000000" w:rsidRPr="008A1FBB" w:rsidRDefault="0024795B">
      <w:pPr>
        <w:numPr>
          <w:ilvl w:val="0"/>
          <w:numId w:val="3"/>
        </w:numPr>
        <w:tabs>
          <w:tab w:val="left" w:pos="360"/>
        </w:tabs>
        <w:spacing w:line="237" w:lineRule="auto"/>
        <w:ind w:left="36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S. Aguzzi, D. Bradshaw, M. Canning, M. Cansfield, P. Carter, G. Cattaneo, S. Gusmeroli, G. Micheletti, D. Rotondi and R. Stevens, Definition of a Research and Innovation Policy Leveraging Cloud Computing and IoT Combination. Final R</w:t>
      </w:r>
      <w:r w:rsidRPr="008A1FBB">
        <w:rPr>
          <w:rFonts w:ascii="Times New Roman" w:eastAsia="Times New Roman" w:hAnsi="Times New Roman" w:cs="Times New Roman"/>
          <w:sz w:val="22"/>
          <w:szCs w:val="22"/>
          <w:u w:val="single"/>
        </w:rPr>
        <w:t>eport, European Commission, SMART 2013/0037, 2013.</w:t>
      </w:r>
    </w:p>
    <w:p w:rsidR="00000000" w:rsidRPr="008A1FBB" w:rsidRDefault="0024795B">
      <w:pPr>
        <w:spacing w:line="290" w:lineRule="exact"/>
        <w:rPr>
          <w:rFonts w:ascii="Times New Roman" w:eastAsia="Times New Roman" w:hAnsi="Times New Roman" w:cs="Times New Roman"/>
          <w:sz w:val="22"/>
          <w:szCs w:val="22"/>
          <w:u w:val="single"/>
        </w:rPr>
      </w:pPr>
    </w:p>
    <w:p w:rsidR="00000000" w:rsidRPr="008A1FBB" w:rsidRDefault="0024795B">
      <w:pPr>
        <w:numPr>
          <w:ilvl w:val="0"/>
          <w:numId w:val="3"/>
        </w:numPr>
        <w:tabs>
          <w:tab w:val="left" w:pos="360"/>
        </w:tabs>
        <w:spacing w:line="234"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N. Koblitz, Elliptic Curve Cryptosystems, Mathematics of Computation, Vol.49, pp. 203209, 1987.</w:t>
      </w:r>
    </w:p>
    <w:p w:rsidR="00000000" w:rsidRPr="008A1FBB" w:rsidRDefault="0024795B">
      <w:pPr>
        <w:spacing w:line="289" w:lineRule="exact"/>
        <w:rPr>
          <w:rFonts w:ascii="Times New Roman" w:eastAsia="Times New Roman" w:hAnsi="Times New Roman" w:cs="Times New Roman"/>
          <w:sz w:val="22"/>
          <w:szCs w:val="22"/>
          <w:u w:val="single"/>
        </w:rPr>
      </w:pPr>
    </w:p>
    <w:p w:rsidR="00000000" w:rsidRPr="008A1FBB" w:rsidRDefault="0024795B">
      <w:pPr>
        <w:numPr>
          <w:ilvl w:val="0"/>
          <w:numId w:val="3"/>
        </w:numPr>
        <w:tabs>
          <w:tab w:val="left" w:pos="720"/>
        </w:tabs>
        <w:spacing w:line="236" w:lineRule="auto"/>
        <w:ind w:left="36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 xml:space="preserve">V.S. Miller, Use of Elliptic Curves in Cryptography, Advances in Cryptology </w:t>
      </w:r>
      <w:r w:rsidRPr="008A1FBB">
        <w:rPr>
          <w:rFonts w:ascii="Times New Roman" w:eastAsia="Times New Roman" w:hAnsi="Times New Roman" w:cs="Times New Roman"/>
          <w:sz w:val="22"/>
          <w:szCs w:val="22"/>
          <w:u w:val="single"/>
        </w:rPr>
        <w:t>–</w:t>
      </w:r>
      <w:r w:rsidRPr="008A1FBB">
        <w:rPr>
          <w:rFonts w:ascii="Times New Roman" w:eastAsia="Times New Roman" w:hAnsi="Times New Roman" w:cs="Times New Roman"/>
          <w:sz w:val="22"/>
          <w:szCs w:val="22"/>
          <w:u w:val="single"/>
        </w:rPr>
        <w:t xml:space="preserve"> CRYPTO</w:t>
      </w:r>
      <w:r w:rsidRPr="008A1FBB">
        <w:rPr>
          <w:rFonts w:ascii="Times New Roman" w:eastAsia="Times New Roman" w:hAnsi="Times New Roman" w:cs="Times New Roman"/>
          <w:sz w:val="22"/>
          <w:szCs w:val="22"/>
          <w:u w:val="single"/>
        </w:rPr>
        <w:t xml:space="preserve">’85, Lecture Notes </w:t>
      </w:r>
      <w:r w:rsidRPr="008A1FBB">
        <w:rPr>
          <w:rFonts w:ascii="Times New Roman" w:eastAsia="Times New Roman" w:hAnsi="Times New Roman" w:cs="Times New Roman"/>
          <w:sz w:val="22"/>
          <w:szCs w:val="22"/>
          <w:u w:val="single"/>
        </w:rPr>
        <w:t>in C</w:t>
      </w:r>
      <w:r w:rsidRPr="008A1FBB">
        <w:rPr>
          <w:rFonts w:ascii="Times New Roman" w:eastAsia="Times New Roman" w:hAnsi="Times New Roman" w:cs="Times New Roman"/>
          <w:sz w:val="22"/>
          <w:szCs w:val="22"/>
          <w:u w:val="single"/>
        </w:rPr>
        <w:t>omputer Science, Springer Verlag, Vol.128,1985, pp. 417-</w:t>
      </w:r>
      <w:r w:rsidRPr="008A1FBB">
        <w:rPr>
          <w:rFonts w:ascii="Times New Roman" w:eastAsia="Times New Roman" w:hAnsi="Times New Roman" w:cs="Times New Roman"/>
          <w:sz w:val="22"/>
          <w:szCs w:val="22"/>
          <w:u w:val="single"/>
        </w:rPr>
        <w:t>426,</w:t>
      </w:r>
    </w:p>
    <w:p w:rsidR="00000000" w:rsidRPr="008A1FBB" w:rsidRDefault="0024795B">
      <w:pPr>
        <w:spacing w:line="289" w:lineRule="exact"/>
        <w:rPr>
          <w:rFonts w:ascii="Times New Roman" w:eastAsia="Times New Roman" w:hAnsi="Times New Roman" w:cs="Times New Roman"/>
          <w:sz w:val="22"/>
          <w:szCs w:val="22"/>
          <w:u w:val="single"/>
        </w:rPr>
      </w:pPr>
    </w:p>
    <w:p w:rsidR="00000000" w:rsidRPr="008A1FBB" w:rsidRDefault="0024795B">
      <w:pPr>
        <w:numPr>
          <w:ilvl w:val="0"/>
          <w:numId w:val="3"/>
        </w:numPr>
        <w:tabs>
          <w:tab w:val="left" w:pos="720"/>
        </w:tabs>
        <w:spacing w:line="236"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Moncef Amara and Amar Siad, Elliptic Curve Cryptography and its Applications, 7th International Workshop on Systems, Signal Processing and thir Applications (WOSSPA), IEEE, 2011, pp. 247-250.</w:t>
      </w:r>
    </w:p>
    <w:p w:rsidR="00000000" w:rsidRPr="008A1FBB" w:rsidRDefault="0024795B">
      <w:pPr>
        <w:spacing w:line="290" w:lineRule="exact"/>
        <w:rPr>
          <w:rFonts w:ascii="Times New Roman" w:eastAsia="Times New Roman" w:hAnsi="Times New Roman" w:cs="Times New Roman"/>
          <w:sz w:val="22"/>
          <w:szCs w:val="22"/>
          <w:u w:val="single"/>
        </w:rPr>
      </w:pPr>
    </w:p>
    <w:p w:rsidR="00000000" w:rsidRPr="008A1FBB" w:rsidRDefault="0024795B">
      <w:pPr>
        <w:numPr>
          <w:ilvl w:val="0"/>
          <w:numId w:val="3"/>
        </w:numPr>
        <w:tabs>
          <w:tab w:val="left" w:pos="720"/>
        </w:tabs>
        <w:spacing w:line="234"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S</w:t>
      </w:r>
      <w:r w:rsidRPr="008A1FBB">
        <w:rPr>
          <w:rFonts w:ascii="Times New Roman" w:eastAsia="Times New Roman" w:hAnsi="Times New Roman" w:cs="Times New Roman"/>
          <w:sz w:val="22"/>
          <w:szCs w:val="22"/>
          <w:u w:val="single"/>
        </w:rPr>
        <w:t>andeep S. Kumar, Elliptc Curve Cryptography for Constrained Devices, PhD Thesis, Ruhur University Bochum, 2006.</w:t>
      </w:r>
    </w:p>
    <w:p w:rsidR="00000000" w:rsidRPr="008A1FBB" w:rsidRDefault="0024795B">
      <w:pPr>
        <w:spacing w:line="289" w:lineRule="exact"/>
        <w:rPr>
          <w:rFonts w:ascii="Times New Roman" w:eastAsia="Times New Roman" w:hAnsi="Times New Roman" w:cs="Times New Roman"/>
          <w:sz w:val="22"/>
          <w:szCs w:val="22"/>
          <w:u w:val="single"/>
        </w:rPr>
      </w:pPr>
    </w:p>
    <w:p w:rsidR="00000000" w:rsidRPr="008A1FBB" w:rsidRDefault="0024795B">
      <w:pPr>
        <w:numPr>
          <w:ilvl w:val="0"/>
          <w:numId w:val="3"/>
        </w:numPr>
        <w:tabs>
          <w:tab w:val="left" w:pos="720"/>
        </w:tabs>
        <w:spacing w:line="234" w:lineRule="auto"/>
        <w:ind w:left="360" w:right="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Understanding Cryptography, A Textbook for Students and Practitioners by Paar, Christof, Pelzl</w:t>
      </w:r>
    </w:p>
    <w:p w:rsidR="00000000" w:rsidRPr="008A1FBB" w:rsidRDefault="0024795B">
      <w:pPr>
        <w:spacing w:line="200" w:lineRule="exact"/>
        <w:rPr>
          <w:rFonts w:ascii="Times New Roman" w:eastAsia="Times New Roman" w:hAnsi="Times New Roman" w:cs="Times New Roman"/>
          <w:sz w:val="22"/>
          <w:szCs w:val="22"/>
          <w:u w:val="single"/>
        </w:rPr>
      </w:pPr>
    </w:p>
    <w:p w:rsidR="00000000" w:rsidRPr="008A1FBB" w:rsidRDefault="008A1FBB" w:rsidP="008A1FBB">
      <w:pPr>
        <w:spacing w:line="342" w:lineRule="exact"/>
        <w:ind w:left="720" w:hanging="720"/>
        <w:rPr>
          <w:rFonts w:ascii="Times New Roman" w:eastAsia="Times New Roman" w:hAnsi="Times New Roman" w:cs="Times New Roman"/>
          <w:sz w:val="22"/>
          <w:szCs w:val="22"/>
          <w:u w:val="single"/>
        </w:rPr>
      </w:pPr>
      <w:r w:rsidRPr="008A1FBB">
        <w:rPr>
          <w:rFonts w:ascii="Times New Roman" w:hAnsi="Times New Roman" w:cs="Times New Roman"/>
          <w:sz w:val="22"/>
          <w:szCs w:val="22"/>
          <w:u w:val="single"/>
        </w:rPr>
        <w:pict>
          <v:line id="_x0000_s1067" style="position:absolute;left:0;text-align:left;z-index:-251638272;mso-position-horizontal-relative:page;mso-position-vertical-relative:page" from="66.35pt,330.75pt" to="540.3pt,330.75pt" o:allowincell="f" o:userdrawn="t" strokeweight=".48pt">
            <w10:wrap anchorx="page" anchory="page"/>
          </v:line>
        </w:pict>
      </w: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Project Completion Time</w:t>
      </w:r>
    </w:p>
    <w:p w:rsidR="00000000" w:rsidRPr="008A1FBB" w:rsidRDefault="0024795B">
      <w:pPr>
        <w:spacing w:line="193" w:lineRule="exact"/>
        <w:rPr>
          <w:rFonts w:ascii="Times New Roman" w:eastAsia="Times New Roman" w:hAnsi="Times New Roman" w:cs="Times New Roman"/>
          <w:sz w:val="22"/>
          <w:szCs w:val="22"/>
          <w:u w:val="single"/>
        </w:rPr>
      </w:pPr>
    </w:p>
    <w:p w:rsidR="00000000" w:rsidRPr="008A1FBB" w:rsidRDefault="0024795B">
      <w:pPr>
        <w:numPr>
          <w:ilvl w:val="0"/>
          <w:numId w:val="4"/>
        </w:numPr>
        <w:tabs>
          <w:tab w:val="left" w:pos="360"/>
        </w:tabs>
        <w:spacing w:line="0" w:lineRule="atLeast"/>
        <w:ind w:left="360" w:hanging="360"/>
        <w:jc w:val="both"/>
        <w:rPr>
          <w:rFonts w:ascii="Times New Roman" w:eastAsia="Symbol" w:hAnsi="Times New Roman" w:cs="Times New Roman"/>
          <w:sz w:val="22"/>
          <w:szCs w:val="22"/>
        </w:rPr>
      </w:pPr>
      <w:r w:rsidRPr="008A1FBB">
        <w:rPr>
          <w:rFonts w:ascii="Times New Roman" w:eastAsia="Times New Roman" w:hAnsi="Times New Roman" w:cs="Times New Roman"/>
          <w:sz w:val="22"/>
          <w:szCs w:val="22"/>
          <w:u w:val="single"/>
        </w:rPr>
        <w:t>Short term (up to one</w:t>
      </w:r>
      <w:r w:rsidRPr="008A1FBB">
        <w:rPr>
          <w:rFonts w:ascii="Times New Roman" w:eastAsia="Times New Roman" w:hAnsi="Times New Roman" w:cs="Times New Roman"/>
          <w:sz w:val="22"/>
          <w:szCs w:val="22"/>
          <w:u w:val="single"/>
        </w:rPr>
        <w:t xml:space="preserve"> semester</w:t>
      </w:r>
      <w:r w:rsidRPr="008A1FBB">
        <w:rPr>
          <w:rFonts w:ascii="Times New Roman" w:eastAsia="Times New Roman" w:hAnsi="Times New Roman" w:cs="Times New Roman"/>
          <w:sz w:val="22"/>
          <w:szCs w:val="22"/>
        </w:rPr>
        <w:t>)</w:t>
      </w:r>
    </w:p>
    <w:p w:rsidR="00000000" w:rsidRPr="008A1FBB" w:rsidRDefault="0024795B">
      <w:pPr>
        <w:spacing w:line="207"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Student Skills required, pre-requisites (If any):</w:t>
      </w:r>
    </w:p>
    <w:p w:rsidR="00000000" w:rsidRPr="008A1FBB" w:rsidRDefault="0024795B">
      <w:pPr>
        <w:spacing w:line="207" w:lineRule="exact"/>
        <w:rPr>
          <w:rFonts w:ascii="Times New Roman" w:eastAsia="Times New Roman" w:hAnsi="Times New Roman" w:cs="Times New Roman"/>
          <w:sz w:val="22"/>
          <w:szCs w:val="22"/>
          <w:u w:val="single"/>
        </w:rPr>
      </w:pPr>
    </w:p>
    <w:p w:rsidR="00000000" w:rsidRPr="008A1FBB" w:rsidRDefault="0024795B">
      <w:pPr>
        <w:spacing w:line="264" w:lineRule="auto"/>
        <w:ind w:right="240"/>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B. Tech. students of computer science and engineering with design, Analytical and problem solving capabilities</w:t>
      </w:r>
    </w:p>
    <w:p w:rsidR="00000000" w:rsidRPr="008A1FBB" w:rsidRDefault="0024795B">
      <w:pPr>
        <w:spacing w:line="134" w:lineRule="exact"/>
        <w:rPr>
          <w:rFonts w:ascii="Times New Roman" w:eastAsia="Times New Roman" w:hAnsi="Times New Roman" w:cs="Times New Roman"/>
          <w:sz w:val="22"/>
          <w:szCs w:val="22"/>
          <w:u w:val="single"/>
        </w:rPr>
      </w:pPr>
    </w:p>
    <w:p w:rsidR="00000000" w:rsidRPr="008A1FBB" w:rsidRDefault="0024795B">
      <w:pPr>
        <w:numPr>
          <w:ilvl w:val="0"/>
          <w:numId w:val="5"/>
        </w:numPr>
        <w:tabs>
          <w:tab w:val="left" w:pos="720"/>
        </w:tabs>
        <w:spacing w:line="239" w:lineRule="auto"/>
        <w:ind w:left="7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Strong knowledge of Information Security</w:t>
      </w:r>
    </w:p>
    <w:p w:rsidR="00000000" w:rsidRPr="008A1FBB" w:rsidRDefault="0024795B">
      <w:pPr>
        <w:spacing w:line="129" w:lineRule="exact"/>
        <w:rPr>
          <w:rFonts w:ascii="Times New Roman" w:eastAsia="Times New Roman" w:hAnsi="Times New Roman" w:cs="Times New Roman"/>
          <w:sz w:val="22"/>
          <w:szCs w:val="22"/>
          <w:u w:val="single"/>
        </w:rPr>
      </w:pPr>
    </w:p>
    <w:p w:rsidR="00000000" w:rsidRPr="008A1FBB" w:rsidRDefault="0024795B">
      <w:pPr>
        <w:numPr>
          <w:ilvl w:val="0"/>
          <w:numId w:val="5"/>
        </w:numPr>
        <w:tabs>
          <w:tab w:val="left" w:pos="720"/>
        </w:tabs>
        <w:spacing w:line="239" w:lineRule="auto"/>
        <w:ind w:left="7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Strong knowledge of Network programming</w:t>
      </w:r>
    </w:p>
    <w:p w:rsidR="00000000" w:rsidRPr="008A1FBB" w:rsidRDefault="0024795B">
      <w:pPr>
        <w:spacing w:line="127" w:lineRule="exact"/>
        <w:rPr>
          <w:rFonts w:ascii="Times New Roman" w:eastAsia="Times New Roman" w:hAnsi="Times New Roman" w:cs="Times New Roman"/>
          <w:sz w:val="22"/>
          <w:szCs w:val="22"/>
          <w:u w:val="single"/>
        </w:rPr>
      </w:pPr>
    </w:p>
    <w:p w:rsidR="00000000" w:rsidRPr="008A1FBB" w:rsidRDefault="0024795B">
      <w:pPr>
        <w:numPr>
          <w:ilvl w:val="0"/>
          <w:numId w:val="5"/>
        </w:numPr>
        <w:tabs>
          <w:tab w:val="left" w:pos="720"/>
        </w:tabs>
        <w:spacing w:line="239" w:lineRule="auto"/>
        <w:ind w:left="7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Knowledge of Networking</w:t>
      </w:r>
    </w:p>
    <w:p w:rsidR="00000000" w:rsidRPr="008A1FBB" w:rsidRDefault="0024795B">
      <w:pPr>
        <w:spacing w:line="127" w:lineRule="exact"/>
        <w:rPr>
          <w:rFonts w:ascii="Times New Roman" w:eastAsia="Times New Roman" w:hAnsi="Times New Roman" w:cs="Times New Roman"/>
          <w:sz w:val="22"/>
          <w:szCs w:val="22"/>
          <w:u w:val="single"/>
        </w:rPr>
      </w:pPr>
    </w:p>
    <w:p w:rsidR="00000000" w:rsidRPr="008A1FBB" w:rsidRDefault="0024795B">
      <w:pPr>
        <w:numPr>
          <w:ilvl w:val="0"/>
          <w:numId w:val="5"/>
        </w:numPr>
        <w:tabs>
          <w:tab w:val="left" w:pos="720"/>
        </w:tabs>
        <w:spacing w:line="0" w:lineRule="atLeast"/>
        <w:ind w:left="720" w:hanging="360"/>
        <w:jc w:val="both"/>
        <w:rPr>
          <w:rFonts w:ascii="Times New Roman" w:eastAsia="Times New Roman" w:hAnsi="Times New Roman" w:cs="Times New Roman"/>
          <w:sz w:val="22"/>
          <w:szCs w:val="22"/>
          <w:u w:val="single"/>
        </w:rPr>
      </w:pPr>
      <w:r w:rsidRPr="008A1FBB">
        <w:rPr>
          <w:rFonts w:ascii="Times New Roman" w:eastAsia="Times New Roman" w:hAnsi="Times New Roman" w:cs="Times New Roman"/>
          <w:sz w:val="22"/>
          <w:szCs w:val="22"/>
          <w:u w:val="single"/>
        </w:rPr>
        <w:t xml:space="preserve">Good programming skills  </w:t>
      </w:r>
      <w:r w:rsidRPr="008A1FBB">
        <w:rPr>
          <w:rFonts w:ascii="Times New Roman" w:eastAsia="Times New Roman" w:hAnsi="Times New Roman" w:cs="Times New Roman"/>
          <w:sz w:val="22"/>
          <w:szCs w:val="22"/>
          <w:u w:val="single"/>
        </w:rPr>
        <w:t>of JAVA, Python, NetBeans, Eclipse etc</w:t>
      </w:r>
      <w:r w:rsidRPr="008A1FBB">
        <w:rPr>
          <w:rFonts w:ascii="Times New Roman" w:eastAsia="Times New Roman" w:hAnsi="Times New Roman" w:cs="Times New Roman"/>
          <w:sz w:val="22"/>
          <w:szCs w:val="22"/>
          <w:u w:val="single"/>
        </w:rPr>
        <w:t>.</w:t>
      </w:r>
    </w:p>
    <w:p w:rsidR="00000000" w:rsidRPr="008A1FBB" w:rsidRDefault="0024795B">
      <w:pPr>
        <w:spacing w:line="137" w:lineRule="exact"/>
        <w:rPr>
          <w:rFonts w:ascii="Times New Roman" w:eastAsia="Times New Roman" w:hAnsi="Times New Roman" w:cs="Times New Roman"/>
          <w:sz w:val="22"/>
          <w:szCs w:val="22"/>
          <w:u w:val="single"/>
        </w:rPr>
      </w:pPr>
    </w:p>
    <w:p w:rsidR="00000000" w:rsidRPr="008A1FBB" w:rsidRDefault="0024795B">
      <w:pPr>
        <w:spacing w:line="239" w:lineRule="auto"/>
        <w:rPr>
          <w:rFonts w:ascii="Times New Roman" w:eastAsia="Times New Roman" w:hAnsi="Times New Roman" w:cs="Times New Roman"/>
          <w:sz w:val="22"/>
          <w:szCs w:val="22"/>
        </w:rPr>
      </w:pPr>
      <w:r w:rsidRPr="008A1FBB">
        <w:rPr>
          <w:rFonts w:ascii="Times New Roman" w:eastAsia="Times New Roman" w:hAnsi="Times New Roman" w:cs="Times New Roman"/>
          <w:b/>
          <w:sz w:val="22"/>
          <w:szCs w:val="22"/>
        </w:rPr>
        <w:t xml:space="preserve">Number of Students Required (UG/PG) for the Project: </w:t>
      </w:r>
      <w:r w:rsidRPr="008A1FBB">
        <w:rPr>
          <w:rFonts w:ascii="Times New Roman" w:eastAsia="Times New Roman" w:hAnsi="Times New Roman" w:cs="Times New Roman"/>
          <w:sz w:val="22"/>
          <w:szCs w:val="22"/>
        </w:rPr>
        <w:t>Four</w:t>
      </w:r>
    </w:p>
    <w:p w:rsidR="00000000" w:rsidRPr="008A1FBB" w:rsidRDefault="0024795B">
      <w:pPr>
        <w:spacing w:line="203"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sz w:val="22"/>
          <w:szCs w:val="22"/>
        </w:rPr>
      </w:pPr>
      <w:r w:rsidRPr="008A1FBB">
        <w:rPr>
          <w:rFonts w:ascii="Times New Roman" w:eastAsia="Times New Roman" w:hAnsi="Times New Roman" w:cs="Times New Roman"/>
          <w:sz w:val="22"/>
          <w:szCs w:val="22"/>
          <w:u w:val="single"/>
        </w:rPr>
        <w:t>Dinesh Kumar, Nidhi Dhiman, Nishant Chaudhary, Shrirya Kaul (CSE Final Year</w:t>
      </w:r>
      <w:r w:rsidRPr="008A1FBB">
        <w:rPr>
          <w:rFonts w:ascii="Times New Roman" w:eastAsia="Times New Roman" w:hAnsi="Times New Roman" w:cs="Times New Roman"/>
          <w:sz w:val="22"/>
          <w:szCs w:val="22"/>
        </w:rPr>
        <w:t>).</w:t>
      </w:r>
    </w:p>
    <w:p w:rsidR="00000000" w:rsidRPr="008A1FBB" w:rsidRDefault="0024795B">
      <w:pPr>
        <w:spacing w:line="205"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Cs/>
          <w:sz w:val="22"/>
          <w:szCs w:val="22"/>
          <w:u w:val="single"/>
        </w:rPr>
      </w:pPr>
      <w:r w:rsidRPr="008A1FBB">
        <w:rPr>
          <w:rFonts w:ascii="Times New Roman" w:eastAsia="Times New Roman" w:hAnsi="Times New Roman" w:cs="Times New Roman"/>
          <w:b/>
          <w:sz w:val="22"/>
          <w:szCs w:val="22"/>
        </w:rPr>
        <w:t xml:space="preserve">Name of Faculty Member: </w:t>
      </w:r>
      <w:r w:rsidRPr="008A1FBB">
        <w:rPr>
          <w:rFonts w:ascii="Times New Roman" w:eastAsia="Times New Roman" w:hAnsi="Times New Roman" w:cs="Times New Roman"/>
          <w:bCs/>
          <w:sz w:val="22"/>
          <w:szCs w:val="22"/>
          <w:u w:val="single"/>
        </w:rPr>
        <w:t>D</w:t>
      </w:r>
      <w:r w:rsidRPr="008A1FBB">
        <w:rPr>
          <w:rFonts w:ascii="Times New Roman" w:eastAsia="Times New Roman" w:hAnsi="Times New Roman" w:cs="Times New Roman"/>
          <w:bCs/>
          <w:sz w:val="22"/>
          <w:szCs w:val="22"/>
          <w:u w:val="single"/>
        </w:rPr>
        <w:t>r. Lokesh Chouhan</w:t>
      </w:r>
    </w:p>
    <w:p w:rsidR="00000000" w:rsidRPr="008A1FBB" w:rsidRDefault="0024795B">
      <w:pPr>
        <w:spacing w:line="199"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 xml:space="preserve">Department: </w:t>
      </w:r>
      <w:r w:rsidRPr="008A1FBB">
        <w:rPr>
          <w:rFonts w:ascii="Times New Roman" w:eastAsia="Times New Roman" w:hAnsi="Times New Roman" w:cs="Times New Roman"/>
          <w:bCs/>
          <w:sz w:val="22"/>
          <w:szCs w:val="22"/>
          <w:u w:val="single"/>
        </w:rPr>
        <w:t>COMPUTER SCIENCE AND ENGINEERING</w:t>
      </w:r>
    </w:p>
    <w:p w:rsidR="00000000" w:rsidRPr="008A1FBB" w:rsidRDefault="0024795B">
      <w:pPr>
        <w:spacing w:line="202"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
          <w:sz w:val="22"/>
          <w:szCs w:val="22"/>
        </w:rPr>
      </w:pPr>
      <w:r w:rsidRPr="008A1FBB">
        <w:rPr>
          <w:rFonts w:ascii="Times New Roman" w:eastAsia="Times New Roman" w:hAnsi="Times New Roman" w:cs="Times New Roman"/>
          <w:b/>
          <w:sz w:val="22"/>
          <w:szCs w:val="22"/>
        </w:rPr>
        <w:t>Email ID</w:t>
      </w:r>
      <w:r w:rsidRPr="008A1FBB">
        <w:rPr>
          <w:rFonts w:ascii="Times New Roman" w:eastAsia="Times New Roman" w:hAnsi="Times New Roman" w:cs="Times New Roman"/>
          <w:bCs/>
          <w:sz w:val="22"/>
          <w:szCs w:val="22"/>
          <w:u w:val="single"/>
        </w:rPr>
        <w:t>: lokeshchouhan@gmail.com</w:t>
      </w:r>
    </w:p>
    <w:p w:rsidR="00000000" w:rsidRPr="008A1FBB" w:rsidRDefault="0024795B">
      <w:pPr>
        <w:spacing w:line="199" w:lineRule="exact"/>
        <w:rPr>
          <w:rFonts w:ascii="Times New Roman" w:eastAsia="Times New Roman" w:hAnsi="Times New Roman" w:cs="Times New Roman"/>
          <w:sz w:val="22"/>
          <w:szCs w:val="22"/>
        </w:rPr>
      </w:pPr>
    </w:p>
    <w:p w:rsidR="00000000" w:rsidRPr="008A1FBB" w:rsidRDefault="0024795B">
      <w:pPr>
        <w:spacing w:line="0" w:lineRule="atLeast"/>
        <w:rPr>
          <w:rFonts w:ascii="Times New Roman" w:eastAsia="Times New Roman" w:hAnsi="Times New Roman" w:cs="Times New Roman"/>
          <w:bCs/>
          <w:sz w:val="22"/>
          <w:szCs w:val="22"/>
          <w:u w:val="single"/>
        </w:rPr>
      </w:pPr>
      <w:r w:rsidRPr="008A1FBB">
        <w:rPr>
          <w:rFonts w:ascii="Times New Roman" w:eastAsia="Times New Roman" w:hAnsi="Times New Roman" w:cs="Times New Roman"/>
          <w:b/>
          <w:sz w:val="22"/>
          <w:szCs w:val="22"/>
        </w:rPr>
        <w:t xml:space="preserve">Contact No: </w:t>
      </w:r>
      <w:r w:rsidRPr="008A1FBB">
        <w:rPr>
          <w:rFonts w:ascii="Times New Roman" w:eastAsia="Times New Roman" w:hAnsi="Times New Roman" w:cs="Times New Roman"/>
          <w:bCs/>
          <w:sz w:val="22"/>
          <w:szCs w:val="22"/>
          <w:u w:val="single"/>
        </w:rPr>
        <w:t>+91 8989624399</w:t>
      </w:r>
    </w:p>
    <w:p w:rsidR="00000000" w:rsidRPr="008A1FBB" w:rsidRDefault="0024795B">
      <w:pPr>
        <w:spacing w:line="199" w:lineRule="exact"/>
        <w:rPr>
          <w:rFonts w:ascii="Times New Roman" w:eastAsia="Times New Roman" w:hAnsi="Times New Roman" w:cs="Times New Roman"/>
          <w:bCs/>
          <w:sz w:val="22"/>
          <w:szCs w:val="22"/>
          <w:u w:val="single"/>
        </w:rPr>
      </w:pPr>
    </w:p>
    <w:p w:rsidR="00000000" w:rsidRPr="008A1FBB" w:rsidRDefault="0024795B">
      <w:pPr>
        <w:spacing w:line="200" w:lineRule="exact"/>
        <w:rPr>
          <w:rFonts w:ascii="Times New Roman" w:eastAsia="Times New Roman" w:hAnsi="Times New Roman" w:cs="Times New Roman"/>
          <w:sz w:val="22"/>
          <w:szCs w:val="22"/>
        </w:rPr>
      </w:pPr>
    </w:p>
    <w:p w:rsidR="00000000" w:rsidRPr="008A1FBB" w:rsidRDefault="0024795B">
      <w:pPr>
        <w:spacing w:line="200" w:lineRule="exact"/>
        <w:rPr>
          <w:rFonts w:ascii="Times New Roman" w:eastAsia="Times New Roman" w:hAnsi="Times New Roman" w:cs="Times New Roman"/>
          <w:sz w:val="22"/>
          <w:szCs w:val="22"/>
        </w:rPr>
      </w:pPr>
    </w:p>
    <w:p w:rsidR="00000000" w:rsidRPr="008A1FBB" w:rsidRDefault="0024795B">
      <w:pPr>
        <w:spacing w:line="200" w:lineRule="exact"/>
        <w:rPr>
          <w:rFonts w:ascii="Times New Roman" w:eastAsia="Times New Roman" w:hAnsi="Times New Roman" w:cs="Times New Roman"/>
          <w:sz w:val="22"/>
          <w:szCs w:val="22"/>
        </w:rPr>
      </w:pPr>
    </w:p>
    <w:p w:rsidR="00000000" w:rsidRPr="008A1FBB" w:rsidRDefault="0024795B">
      <w:pPr>
        <w:spacing w:line="280" w:lineRule="exact"/>
        <w:rPr>
          <w:rFonts w:ascii="Times New Roman" w:eastAsia="Times New Roman" w:hAnsi="Times New Roman" w:cs="Times New Roman"/>
          <w:sz w:val="22"/>
          <w:szCs w:val="22"/>
        </w:rPr>
      </w:pPr>
    </w:p>
    <w:p w:rsidR="0024795B" w:rsidRPr="008A1FBB" w:rsidRDefault="0024795B">
      <w:pPr>
        <w:spacing w:line="0" w:lineRule="atLeast"/>
        <w:ind w:left="4460"/>
        <w:rPr>
          <w:rFonts w:ascii="Times New Roman" w:hAnsi="Times New Roman" w:cs="Times New Roman"/>
          <w:sz w:val="22"/>
          <w:szCs w:val="22"/>
        </w:rPr>
      </w:pPr>
      <w:r w:rsidRPr="008A1FBB">
        <w:rPr>
          <w:rFonts w:ascii="Times New Roman" w:hAnsi="Times New Roman" w:cs="Times New Roman"/>
          <w:sz w:val="22"/>
          <w:szCs w:val="22"/>
        </w:rPr>
        <w:t>9</w:t>
      </w:r>
    </w:p>
    <w:sectPr w:rsidR="0024795B" w:rsidRPr="008A1FBB">
      <w:pgSz w:w="11900" w:h="16838"/>
      <w:pgMar w:top="1440" w:right="1200" w:bottom="707" w:left="1440" w:header="0" w:footer="0" w:gutter="0"/>
      <w:cols w:space="0" w:equalWidth="0">
        <w:col w:w="92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625558EC"/>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E4525"/>
    <w:rsid w:val="0024795B"/>
    <w:rsid w:val="008A1FBB"/>
    <w:rsid w:val="00EE4525"/>
    <w:rsid w:val="00F70D6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2017-04-07T10:00:00Z</dcterms:created>
  <dcterms:modified xsi:type="dcterms:W3CDTF">2017-04-07T10:00:00Z</dcterms:modified>
</cp:coreProperties>
</file>